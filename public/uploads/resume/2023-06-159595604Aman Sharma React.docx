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1780" w14:textId="05B6E39A" w:rsidR="00463B54" w:rsidRPr="00C336A0" w:rsidRDefault="006918D8" w:rsidP="00463B54">
      <w:pPr>
        <w:tabs>
          <w:tab w:val="left" w:pos="6464"/>
          <w:tab w:val="left" w:pos="7154"/>
        </w:tabs>
        <w:ind w:left="36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336A0">
        <w:rPr>
          <w:rFonts w:asciiTheme="minorHAnsi" w:hAnsiTheme="minorHAnsi" w:cstheme="minorHAnsi"/>
          <w:b/>
          <w:sz w:val="24"/>
          <w:szCs w:val="24"/>
        </w:rPr>
        <w:t>Aman Sharma</w:t>
      </w:r>
      <w:r w:rsidR="00A02555" w:rsidRPr="00C336A0">
        <w:rPr>
          <w:rFonts w:asciiTheme="minorHAnsi" w:hAnsiTheme="minorHAnsi" w:cstheme="minorHAnsi"/>
          <w:b/>
          <w:sz w:val="24"/>
          <w:szCs w:val="24"/>
        </w:rPr>
        <w:br/>
      </w:r>
      <w:r w:rsidRPr="00C336A0">
        <w:rPr>
          <w:rFonts w:asciiTheme="minorHAnsi" w:hAnsiTheme="minorHAnsi" w:cstheme="minorHAnsi"/>
          <w:bCs/>
          <w:sz w:val="24"/>
          <w:szCs w:val="24"/>
        </w:rPr>
        <w:t>React Developer</w:t>
      </w:r>
      <w:r w:rsidR="00A02555" w:rsidRPr="00C336A0">
        <w:rPr>
          <w:rFonts w:asciiTheme="minorHAnsi" w:hAnsiTheme="minorHAnsi" w:cstheme="minorHAnsi"/>
          <w:bCs/>
          <w:sz w:val="24"/>
          <w:szCs w:val="24"/>
        </w:rPr>
        <w:br/>
      </w:r>
      <w:r w:rsidRPr="00C336A0">
        <w:rPr>
          <w:rFonts w:asciiTheme="minorHAnsi" w:hAnsiTheme="minorHAnsi" w:cstheme="minorHAnsi"/>
          <w:bCs/>
          <w:sz w:val="24"/>
          <w:szCs w:val="24"/>
        </w:rPr>
        <w:t>8077124346</w:t>
      </w:r>
      <w:r w:rsidR="00A02555" w:rsidRPr="00C336A0">
        <w:rPr>
          <w:rFonts w:asciiTheme="minorHAnsi" w:hAnsiTheme="minorHAnsi" w:cstheme="minorHAnsi"/>
          <w:bCs/>
          <w:sz w:val="24"/>
          <w:szCs w:val="24"/>
        </w:rPr>
        <w:br/>
      </w:r>
      <w:r w:rsidRPr="00C336A0">
        <w:rPr>
          <w:rFonts w:asciiTheme="minorHAnsi" w:hAnsiTheme="minorHAnsi" w:cstheme="minorHAnsi"/>
          <w:sz w:val="24"/>
          <w:szCs w:val="24"/>
        </w:rPr>
        <w:t>aman</w:t>
      </w:r>
      <w:r w:rsidR="00BC1699">
        <w:rPr>
          <w:rFonts w:asciiTheme="minorHAnsi" w:hAnsiTheme="minorHAnsi" w:cstheme="minorHAnsi"/>
          <w:sz w:val="24"/>
          <w:szCs w:val="24"/>
        </w:rPr>
        <w:t>sharmareact@gmail.com</w:t>
      </w:r>
      <w:r w:rsidR="00A02555" w:rsidRPr="00C336A0">
        <w:rPr>
          <w:rStyle w:val="Hyperlink"/>
          <w:rFonts w:asciiTheme="minorHAnsi" w:hAnsiTheme="minorHAnsi" w:cstheme="minorHAnsi"/>
          <w:bCs/>
          <w:color w:val="auto"/>
          <w:sz w:val="24"/>
          <w:szCs w:val="24"/>
        </w:rPr>
        <w:br/>
      </w:r>
      <w:r w:rsidR="00A02555" w:rsidRPr="00C336A0">
        <w:rPr>
          <w:rFonts w:asciiTheme="minorHAnsi" w:hAnsiTheme="minorHAnsi" w:cstheme="minorHAnsi"/>
          <w:b/>
          <w:sz w:val="24"/>
          <w:szCs w:val="24"/>
        </w:rPr>
        <w:br/>
        <w:t>______________________________________________________________</w:t>
      </w:r>
    </w:p>
    <w:p w14:paraId="10F667EE" w14:textId="77777777" w:rsidR="00463B54" w:rsidRPr="00C336A0" w:rsidRDefault="00463B54" w:rsidP="00463B54">
      <w:pPr>
        <w:tabs>
          <w:tab w:val="left" w:pos="6464"/>
          <w:tab w:val="left" w:pos="715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5ECA5D4" w14:textId="7805DC2F" w:rsidR="00463B54" w:rsidRPr="00C336A0" w:rsidRDefault="00463B54" w:rsidP="00463B54">
      <w:pPr>
        <w:tabs>
          <w:tab w:val="left" w:pos="6464"/>
          <w:tab w:val="left" w:pos="715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C336A0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Pr="00C336A0">
        <w:rPr>
          <w:rFonts w:asciiTheme="minorHAnsi" w:hAnsiTheme="minorHAnsi" w:cstheme="minorHAnsi"/>
          <w:b/>
          <w:sz w:val="28"/>
          <w:szCs w:val="28"/>
        </w:rPr>
        <w:t xml:space="preserve">  O</w:t>
      </w:r>
      <w:r w:rsidR="00C336A0">
        <w:rPr>
          <w:rFonts w:asciiTheme="minorHAnsi" w:hAnsiTheme="minorHAnsi" w:cstheme="minorHAnsi"/>
          <w:b/>
          <w:sz w:val="28"/>
          <w:szCs w:val="28"/>
        </w:rPr>
        <w:t>BEJECTIVE</w:t>
      </w:r>
    </w:p>
    <w:p w14:paraId="0B1BB598" w14:textId="3A21EA30" w:rsidR="00463B54" w:rsidRPr="00C336A0" w:rsidRDefault="00463B54" w:rsidP="00463B54">
      <w:pPr>
        <w:pStyle w:val="ListParagraph"/>
        <w:numPr>
          <w:ilvl w:val="0"/>
          <w:numId w:val="21"/>
        </w:numPr>
        <w:tabs>
          <w:tab w:val="left" w:pos="6464"/>
          <w:tab w:val="left" w:pos="7154"/>
        </w:tabs>
        <w:rPr>
          <w:rFonts w:asciiTheme="minorHAnsi" w:hAnsiTheme="minorHAnsi" w:cstheme="minorHAnsi"/>
          <w:b/>
          <w:sz w:val="24"/>
          <w:szCs w:val="24"/>
        </w:rPr>
      </w:pPr>
      <w:r w:rsidRPr="00C336A0">
        <w:rPr>
          <w:rFonts w:asciiTheme="minorHAnsi" w:hAnsiTheme="minorHAnsi" w:cstheme="minorHAnsi"/>
          <w:bCs/>
          <w:sz w:val="24"/>
          <w:szCs w:val="24"/>
        </w:rPr>
        <w:t xml:space="preserve">Highly motivated and detailed oriented </w:t>
      </w:r>
      <w:r w:rsidRPr="00C336A0">
        <w:rPr>
          <w:rFonts w:asciiTheme="minorHAnsi" w:hAnsiTheme="minorHAnsi" w:cstheme="minorHAnsi"/>
          <w:b/>
          <w:sz w:val="24"/>
          <w:szCs w:val="24"/>
        </w:rPr>
        <w:t>React Developer</w:t>
      </w:r>
      <w:r w:rsidRPr="00C336A0">
        <w:rPr>
          <w:rFonts w:asciiTheme="minorHAnsi" w:hAnsiTheme="minorHAnsi" w:cstheme="minorHAnsi"/>
          <w:bCs/>
          <w:sz w:val="24"/>
          <w:szCs w:val="24"/>
        </w:rPr>
        <w:t xml:space="preserve"> seeking an opportunity to contribute to a dynamic team and utilize my skills to create efficient and user-friendly web applications.</w:t>
      </w:r>
    </w:p>
    <w:p w14:paraId="1750FB19" w14:textId="77777777" w:rsidR="00463B54" w:rsidRPr="00C336A0" w:rsidRDefault="00463B54" w:rsidP="00463B54">
      <w:pPr>
        <w:tabs>
          <w:tab w:val="left" w:pos="6464"/>
          <w:tab w:val="left" w:pos="7154"/>
        </w:tabs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227B41B" w14:textId="77777777" w:rsidR="00463B54" w:rsidRPr="00C336A0" w:rsidRDefault="00463B54" w:rsidP="00463B54">
      <w:pPr>
        <w:tabs>
          <w:tab w:val="left" w:pos="6464"/>
          <w:tab w:val="left" w:pos="715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A88E460" w14:textId="2C0D46F8" w:rsidR="005F4C82" w:rsidRPr="00C336A0" w:rsidRDefault="005F4C82" w:rsidP="00463B54">
      <w:pPr>
        <w:tabs>
          <w:tab w:val="left" w:pos="6464"/>
          <w:tab w:val="left" w:pos="7154"/>
        </w:tabs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336A0">
        <w:rPr>
          <w:rFonts w:asciiTheme="minorHAnsi" w:hAnsiTheme="minorHAnsi" w:cstheme="minorHAnsi"/>
          <w:b/>
          <w:sz w:val="28"/>
          <w:szCs w:val="28"/>
        </w:rPr>
        <w:t>S</w:t>
      </w:r>
      <w:r w:rsidR="00C336A0">
        <w:rPr>
          <w:rFonts w:asciiTheme="minorHAnsi" w:hAnsiTheme="minorHAnsi" w:cstheme="minorHAnsi"/>
          <w:b/>
          <w:sz w:val="28"/>
          <w:szCs w:val="28"/>
        </w:rPr>
        <w:t xml:space="preserve">UMMRAY </w:t>
      </w:r>
    </w:p>
    <w:p w14:paraId="10AE08C6" w14:textId="77777777" w:rsidR="005F4C82" w:rsidRPr="00C336A0" w:rsidRDefault="005F4C82" w:rsidP="00463B54">
      <w:pPr>
        <w:suppressAutoHyphens w:val="0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  <w:lang w:eastAsia="en-IN"/>
        </w:rPr>
      </w:pPr>
    </w:p>
    <w:p w14:paraId="6A18883A" w14:textId="191A6FB3" w:rsidR="00EF37F0" w:rsidRPr="00C336A0" w:rsidRDefault="00EF37F0" w:rsidP="00463B54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en-IN"/>
        </w:rPr>
      </w:pPr>
      <w:r w:rsidRPr="00C336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Well-versed in Object Oriented Programming (OOP) with </w:t>
      </w:r>
      <w:r w:rsidR="006918D8" w:rsidRPr="00C336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React</w:t>
      </w:r>
      <w:r w:rsidR="00B43924" w:rsidRPr="00C336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JS</w:t>
      </w:r>
      <w:r w:rsidRPr="00C336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0C0342F1" w14:textId="77777777" w:rsidR="00EF37F0" w:rsidRPr="00C336A0" w:rsidRDefault="00A4554F" w:rsidP="00463B54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en-IN"/>
        </w:rPr>
      </w:pPr>
      <w:r w:rsidRPr="00C336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Experience in working on CSS Background, CSS Layouts, CSS positioning, CSS text, CSS border, CSS margin, CSS padding, </w:t>
      </w:r>
      <w:r w:rsidR="00C808AB" w:rsidRPr="00C336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and CSS</w:t>
      </w:r>
      <w:r w:rsidRPr="00C336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table.</w:t>
      </w:r>
    </w:p>
    <w:p w14:paraId="18503151" w14:textId="77777777" w:rsidR="003017CB" w:rsidRPr="00C336A0" w:rsidRDefault="003017CB" w:rsidP="00560B4D">
      <w:pPr>
        <w:suppressAutoHyphens w:val="0"/>
        <w:spacing w:line="276" w:lineRule="auto"/>
        <w:ind w:left="1080"/>
        <w:jc w:val="both"/>
        <w:rPr>
          <w:rFonts w:asciiTheme="minorHAnsi" w:hAnsiTheme="minorHAnsi" w:cstheme="minorHAnsi"/>
          <w:sz w:val="24"/>
          <w:szCs w:val="24"/>
          <w:lang w:eastAsia="en-IN"/>
        </w:rPr>
      </w:pPr>
    </w:p>
    <w:p w14:paraId="0EB0C609" w14:textId="1291F2F1" w:rsidR="007F21CC" w:rsidRPr="00C336A0" w:rsidRDefault="007F21CC" w:rsidP="00463B54">
      <w:pPr>
        <w:pStyle w:val="ListParagraph"/>
        <w:jc w:val="both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</w:p>
    <w:p w14:paraId="2EAA1113" w14:textId="77777777" w:rsidR="008A6060" w:rsidRPr="00C336A0" w:rsidRDefault="00C808AB" w:rsidP="00463B54">
      <w:pPr>
        <w:pStyle w:val="PlainText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336A0">
        <w:rPr>
          <w:rFonts w:asciiTheme="minorHAnsi" w:hAnsiTheme="minorHAnsi" w:cstheme="minorHAnsi"/>
          <w:b/>
          <w:sz w:val="28"/>
          <w:szCs w:val="28"/>
        </w:rPr>
        <w:t>CERTIFICATIONS:</w:t>
      </w:r>
    </w:p>
    <w:p w14:paraId="4D5DDC85" w14:textId="77777777" w:rsidR="008A6060" w:rsidRPr="00C336A0" w:rsidRDefault="008A6060" w:rsidP="00463B54">
      <w:pPr>
        <w:pStyle w:val="PlainText"/>
        <w:shd w:val="clear" w:color="auto" w:fill="FFFFFF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4E1B342" w14:textId="4F2312E2" w:rsidR="008A6060" w:rsidRPr="00C336A0" w:rsidRDefault="006918D8" w:rsidP="00463B54">
      <w:pPr>
        <w:pStyle w:val="PlainText"/>
        <w:shd w:val="clear" w:color="auto" w:fill="FFFFFF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Udemy</w:t>
      </w:r>
      <w:r w:rsidRPr="00C336A0">
        <w:rPr>
          <w:rFonts w:asciiTheme="minorHAnsi" w:hAnsiTheme="minorHAnsi" w:cstheme="minorHAnsi"/>
          <w:sz w:val="24"/>
          <w:szCs w:val="24"/>
        </w:rPr>
        <w:t xml:space="preserve"> Certification in </w:t>
      </w:r>
      <w:r w:rsidRPr="00C336A0">
        <w:rPr>
          <w:rFonts w:asciiTheme="minorHAnsi" w:hAnsiTheme="minorHAnsi" w:cstheme="minorHAnsi"/>
          <w:b/>
          <w:bCs/>
          <w:sz w:val="24"/>
          <w:szCs w:val="24"/>
        </w:rPr>
        <w:t>React JS</w:t>
      </w:r>
      <w:r w:rsidRPr="00C336A0">
        <w:rPr>
          <w:rFonts w:asciiTheme="minorHAnsi" w:hAnsiTheme="minorHAnsi" w:cstheme="minorHAnsi"/>
          <w:sz w:val="24"/>
          <w:szCs w:val="24"/>
        </w:rPr>
        <w:t>.</w:t>
      </w:r>
    </w:p>
    <w:p w14:paraId="13443960" w14:textId="494DE34B" w:rsidR="006918D8" w:rsidRPr="00C336A0" w:rsidRDefault="006918D8" w:rsidP="00463B54">
      <w:pPr>
        <w:pStyle w:val="PlainText"/>
        <w:shd w:val="clear" w:color="auto" w:fill="FFFFFF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Certification Course</w:t>
      </w:r>
      <w:r w:rsidR="00463B54" w:rsidRPr="00C336A0">
        <w:rPr>
          <w:rFonts w:asciiTheme="minorHAnsi" w:hAnsiTheme="minorHAnsi" w:cstheme="minorHAnsi"/>
          <w:sz w:val="24"/>
          <w:szCs w:val="24"/>
        </w:rPr>
        <w:t xml:space="preserve"> in </w:t>
      </w:r>
      <w:r w:rsidR="00463B54" w:rsidRPr="00C336A0">
        <w:rPr>
          <w:rFonts w:asciiTheme="minorHAnsi" w:hAnsiTheme="minorHAnsi" w:cstheme="minorHAnsi"/>
          <w:b/>
          <w:bCs/>
          <w:sz w:val="24"/>
          <w:szCs w:val="24"/>
        </w:rPr>
        <w:t>Frontend Development</w:t>
      </w:r>
      <w:r w:rsidRPr="00C336A0">
        <w:rPr>
          <w:rFonts w:asciiTheme="minorHAnsi" w:hAnsiTheme="minorHAnsi" w:cstheme="minorHAnsi"/>
          <w:sz w:val="24"/>
          <w:szCs w:val="24"/>
        </w:rPr>
        <w:t xml:space="preserve"> from </w:t>
      </w:r>
      <w:r w:rsidRPr="00C336A0">
        <w:rPr>
          <w:rFonts w:asciiTheme="minorHAnsi" w:hAnsiTheme="minorHAnsi" w:cstheme="minorHAnsi"/>
          <w:b/>
          <w:bCs/>
          <w:sz w:val="24"/>
          <w:szCs w:val="24"/>
        </w:rPr>
        <w:t>Ducat Institute</w:t>
      </w:r>
      <w:r w:rsidR="00463B54" w:rsidRPr="00C336A0">
        <w:rPr>
          <w:rFonts w:asciiTheme="minorHAnsi" w:hAnsiTheme="minorHAnsi" w:cstheme="minorHAnsi"/>
          <w:b/>
          <w:bCs/>
          <w:sz w:val="24"/>
          <w:szCs w:val="24"/>
        </w:rPr>
        <w:t xml:space="preserve"> Noida</w:t>
      </w:r>
      <w:r w:rsidRPr="00C336A0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0E1E8488" w14:textId="6D345B41" w:rsidR="00463B54" w:rsidRPr="00C336A0" w:rsidRDefault="00463B54" w:rsidP="00463B54">
      <w:pPr>
        <w:pStyle w:val="PlainText"/>
        <w:shd w:val="clear" w:color="auto" w:fill="FFFFFF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 xml:space="preserve">Web Development Course from </w:t>
      </w:r>
      <w:r w:rsidRPr="00C336A0">
        <w:rPr>
          <w:rFonts w:asciiTheme="minorHAnsi" w:hAnsiTheme="minorHAnsi" w:cstheme="minorHAnsi"/>
          <w:b/>
          <w:bCs/>
          <w:sz w:val="24"/>
          <w:szCs w:val="24"/>
        </w:rPr>
        <w:t>Code With Harry</w:t>
      </w:r>
      <w:r w:rsidRPr="00C336A0">
        <w:rPr>
          <w:rFonts w:asciiTheme="minorHAnsi" w:hAnsiTheme="minorHAnsi" w:cstheme="minorHAnsi"/>
          <w:sz w:val="24"/>
          <w:szCs w:val="24"/>
        </w:rPr>
        <w:t xml:space="preserve"> YouTube Channel.</w:t>
      </w:r>
    </w:p>
    <w:p w14:paraId="4B7219B6" w14:textId="77777777" w:rsidR="00463B54" w:rsidRPr="00C336A0" w:rsidRDefault="00463B54" w:rsidP="00463B54">
      <w:pPr>
        <w:pStyle w:val="PlainText"/>
        <w:shd w:val="clear" w:color="auto" w:fill="FFFFFF"/>
        <w:ind w:firstLine="720"/>
        <w:jc w:val="both"/>
        <w:rPr>
          <w:rFonts w:asciiTheme="minorHAnsi" w:hAnsiTheme="minorHAnsi" w:cstheme="minorHAnsi"/>
          <w:sz w:val="24"/>
          <w:szCs w:val="24"/>
        </w:rPr>
      </w:pPr>
    </w:p>
    <w:p w14:paraId="48AEA2B4" w14:textId="36CE0091" w:rsidR="006918D8" w:rsidRPr="00C336A0" w:rsidRDefault="006918D8" w:rsidP="00463B54">
      <w:pPr>
        <w:pStyle w:val="PlainText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14:paraId="01A6B5C2" w14:textId="77777777" w:rsidR="008A6060" w:rsidRPr="00C336A0" w:rsidRDefault="008A6060" w:rsidP="00463B54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3979197" w14:textId="77777777" w:rsidR="008A6060" w:rsidRPr="00C336A0" w:rsidRDefault="008A6060" w:rsidP="00463B54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C336A0">
        <w:rPr>
          <w:rFonts w:asciiTheme="minorHAnsi" w:hAnsiTheme="minorHAnsi" w:cstheme="minorHAnsi"/>
          <w:b/>
          <w:sz w:val="28"/>
          <w:szCs w:val="28"/>
        </w:rPr>
        <w:t>ACADEMIC PROFILE:</w:t>
      </w:r>
    </w:p>
    <w:p w14:paraId="18B93DF4" w14:textId="77777777" w:rsidR="008A6060" w:rsidRPr="00C336A0" w:rsidRDefault="008A6060" w:rsidP="00463B54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58A6E78" w14:textId="3538D153" w:rsidR="008A6060" w:rsidRPr="00C336A0" w:rsidRDefault="006918D8" w:rsidP="00463B54">
      <w:pPr>
        <w:pStyle w:val="BodyText"/>
        <w:tabs>
          <w:tab w:val="left" w:pos="13230"/>
        </w:tabs>
        <w:spacing w:after="0" w:line="360" w:lineRule="auto"/>
        <w:ind w:left="720"/>
        <w:jc w:val="both"/>
        <w:rPr>
          <w:rFonts w:asciiTheme="minorHAnsi" w:hAnsiTheme="minorHAnsi" w:cstheme="minorHAnsi"/>
          <w:szCs w:val="24"/>
        </w:rPr>
      </w:pPr>
      <w:r w:rsidRPr="00C336A0">
        <w:rPr>
          <w:rFonts w:asciiTheme="minorHAnsi" w:hAnsiTheme="minorHAnsi" w:cstheme="minorHAnsi"/>
          <w:b/>
          <w:szCs w:val="24"/>
        </w:rPr>
        <w:t xml:space="preserve">Bachelor of Computer Applications </w:t>
      </w:r>
      <w:r w:rsidRPr="00C336A0">
        <w:rPr>
          <w:rFonts w:asciiTheme="minorHAnsi" w:hAnsiTheme="minorHAnsi" w:cstheme="minorHAnsi"/>
          <w:szCs w:val="24"/>
        </w:rPr>
        <w:t xml:space="preserve">from </w:t>
      </w:r>
      <w:r w:rsidRPr="00C336A0">
        <w:rPr>
          <w:rFonts w:asciiTheme="minorHAnsi" w:hAnsiTheme="minorHAnsi" w:cstheme="minorHAnsi"/>
          <w:b/>
          <w:bCs/>
          <w:szCs w:val="24"/>
        </w:rPr>
        <w:t>GLA</w:t>
      </w:r>
      <w:r w:rsidR="008A6060" w:rsidRPr="00C336A0">
        <w:rPr>
          <w:rFonts w:asciiTheme="minorHAnsi" w:hAnsiTheme="minorHAnsi" w:cstheme="minorHAnsi"/>
          <w:b/>
          <w:bCs/>
          <w:szCs w:val="24"/>
        </w:rPr>
        <w:t xml:space="preserve"> University</w:t>
      </w:r>
      <w:r w:rsidRPr="00C336A0">
        <w:rPr>
          <w:rFonts w:asciiTheme="minorHAnsi" w:hAnsiTheme="minorHAnsi" w:cstheme="minorHAnsi"/>
          <w:szCs w:val="24"/>
        </w:rPr>
        <w:t xml:space="preserve"> (</w:t>
      </w:r>
      <w:r w:rsidRPr="00C336A0">
        <w:rPr>
          <w:rFonts w:asciiTheme="minorHAnsi" w:hAnsiTheme="minorHAnsi" w:cstheme="minorHAnsi"/>
          <w:b/>
          <w:bCs/>
          <w:szCs w:val="24"/>
        </w:rPr>
        <w:t>Mathura</w:t>
      </w:r>
      <w:r w:rsidRPr="00C336A0">
        <w:rPr>
          <w:rFonts w:asciiTheme="minorHAnsi" w:hAnsiTheme="minorHAnsi" w:cstheme="minorHAnsi"/>
          <w:szCs w:val="24"/>
        </w:rPr>
        <w:t>)</w:t>
      </w:r>
    </w:p>
    <w:p w14:paraId="7ABCA73D" w14:textId="77777777" w:rsidR="008A6060" w:rsidRPr="00C336A0" w:rsidRDefault="008A6060" w:rsidP="00463B54">
      <w:pPr>
        <w:spacing w:line="253" w:lineRule="atLeast"/>
        <w:jc w:val="both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3268D176" w14:textId="77777777" w:rsidR="008A6060" w:rsidRPr="00C336A0" w:rsidRDefault="008A6060" w:rsidP="00463B54">
      <w:pPr>
        <w:spacing w:line="253" w:lineRule="atLeast"/>
        <w:jc w:val="both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7A3870E8" w14:textId="77777777" w:rsidR="00E619B8" w:rsidRPr="00C336A0" w:rsidRDefault="00E619B8" w:rsidP="00463B54">
      <w:pPr>
        <w:spacing w:line="253" w:lineRule="atLeast"/>
        <w:jc w:val="both"/>
        <w:rPr>
          <w:rFonts w:asciiTheme="minorHAnsi" w:hAnsiTheme="minorHAnsi" w:cstheme="minorHAnsi"/>
          <w:b/>
          <w:bCs/>
          <w:sz w:val="28"/>
          <w:szCs w:val="28"/>
          <w:lang w:eastAsia="en-IN"/>
        </w:rPr>
      </w:pPr>
      <w:r w:rsidRPr="00C336A0">
        <w:rPr>
          <w:rFonts w:asciiTheme="minorHAnsi" w:hAnsiTheme="minorHAnsi" w:cstheme="minorHAnsi"/>
          <w:b/>
          <w:bCs/>
          <w:sz w:val="28"/>
          <w:szCs w:val="28"/>
          <w:lang w:eastAsia="en-IN"/>
        </w:rPr>
        <w:t>TECHNICAL SKILLS</w:t>
      </w:r>
    </w:p>
    <w:p w14:paraId="62507AB3" w14:textId="77777777" w:rsidR="00E619B8" w:rsidRPr="00C336A0" w:rsidRDefault="00E619B8" w:rsidP="00463B54">
      <w:pPr>
        <w:spacing w:line="253" w:lineRule="atLeast"/>
        <w:jc w:val="both"/>
        <w:rPr>
          <w:rFonts w:asciiTheme="minorHAnsi" w:hAnsiTheme="minorHAnsi" w:cstheme="minorHAnsi"/>
          <w:sz w:val="24"/>
          <w:szCs w:val="24"/>
          <w:lang w:eastAsia="en-IN"/>
        </w:rPr>
      </w:pPr>
    </w:p>
    <w:tbl>
      <w:tblPr>
        <w:tblW w:w="8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5862"/>
      </w:tblGrid>
      <w:tr w:rsidR="006918D8" w:rsidRPr="00C336A0" w14:paraId="5D3F36A2" w14:textId="77777777" w:rsidTr="0044549E">
        <w:trPr>
          <w:trHeight w:val="2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802022" w14:textId="77777777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5DA2E7" w14:textId="737D4F3A" w:rsidR="00E619B8" w:rsidRPr="00C336A0" w:rsidRDefault="006918D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C</w:t>
            </w:r>
            <w:r w:rsidR="00E619B8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,</w:t>
            </w:r>
            <w:r w:rsidR="00B23BEB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 </w:t>
            </w: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Java, </w:t>
            </w:r>
            <w:r w:rsidR="00E619B8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SQL</w:t>
            </w:r>
          </w:p>
        </w:tc>
      </w:tr>
      <w:tr w:rsidR="006918D8" w:rsidRPr="00C336A0" w14:paraId="74B87348" w14:textId="77777777" w:rsidTr="0044549E">
        <w:trPr>
          <w:trHeight w:val="2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1FBFF7" w14:textId="77777777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1452C7" w14:textId="5B7F4C6D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MySQL</w:t>
            </w:r>
            <w:r w:rsidR="00020387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, Firebase</w:t>
            </w:r>
          </w:p>
        </w:tc>
      </w:tr>
      <w:tr w:rsidR="006918D8" w:rsidRPr="00C336A0" w14:paraId="32C4328F" w14:textId="77777777" w:rsidTr="0044549E">
        <w:trPr>
          <w:trHeight w:val="2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2B8CF0" w14:textId="77777777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Web Technologies/Tools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CAAFBA" w14:textId="77777777" w:rsidR="00E619B8" w:rsidRPr="00C336A0" w:rsidRDefault="0044549E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HTML/</w:t>
            </w:r>
            <w:r w:rsidR="00E619B8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HTML5, CSS3</w:t>
            </w:r>
            <w:r w:rsidR="003F4789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 and Bootstrap</w:t>
            </w:r>
          </w:p>
        </w:tc>
      </w:tr>
      <w:tr w:rsidR="006918D8" w:rsidRPr="00C336A0" w14:paraId="2467ABB3" w14:textId="77777777" w:rsidTr="0044549E">
        <w:trPr>
          <w:trHeight w:val="2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D4766F" w14:textId="77777777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Scripting 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D05C0A" w14:textId="01AEBAE7" w:rsidR="00E619B8" w:rsidRPr="00C336A0" w:rsidRDefault="003E53EA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JavaScript (</w:t>
            </w:r>
            <w:r w:rsidR="00B911B5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AJAX, </w:t>
            </w:r>
            <w:r w:rsidR="000572CA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JSON</w:t>
            </w:r>
            <w:r w:rsidR="006918D8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, </w:t>
            </w:r>
            <w:r w:rsidR="00922D80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j</w:t>
            </w:r>
            <w:r w:rsidR="000733D5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Query,</w:t>
            </w:r>
            <w:r w:rsidR="00E619B8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 </w:t>
            </w:r>
            <w:r w:rsidR="006918D8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and </w:t>
            </w:r>
            <w:r w:rsidR="000733D5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React </w:t>
            </w: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JS)</w:t>
            </w:r>
            <w:r w:rsidR="00463B54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, TypeScript</w:t>
            </w:r>
          </w:p>
        </w:tc>
      </w:tr>
      <w:tr w:rsidR="006918D8" w:rsidRPr="00C336A0" w14:paraId="1EA9D937" w14:textId="77777777" w:rsidTr="0044549E">
        <w:trPr>
          <w:trHeight w:val="2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32B11E" w14:textId="77777777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C1A37E" w14:textId="46D38618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Windows</w:t>
            </w:r>
          </w:p>
        </w:tc>
      </w:tr>
      <w:tr w:rsidR="006918D8" w:rsidRPr="00C336A0" w14:paraId="5F80DF83" w14:textId="77777777" w:rsidTr="0044549E">
        <w:trPr>
          <w:trHeight w:val="2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D9199A" w14:textId="77777777" w:rsidR="00E619B8" w:rsidRPr="00C336A0" w:rsidRDefault="00E619B8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B7F6B8" w14:textId="120D2F38" w:rsidR="00E619B8" w:rsidRPr="00C336A0" w:rsidRDefault="00602B15" w:rsidP="00463B54">
            <w:pPr>
              <w:spacing w:line="253" w:lineRule="atLeast"/>
              <w:jc w:val="both"/>
              <w:rPr>
                <w:rFonts w:asciiTheme="minorHAnsi" w:hAnsiTheme="minorHAnsi" w:cstheme="minorHAnsi"/>
                <w:sz w:val="24"/>
                <w:szCs w:val="24"/>
                <w:lang w:eastAsia="en-IN"/>
              </w:rPr>
            </w:pP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Git</w:t>
            </w:r>
            <w:r w:rsidR="005F4C82"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 xml:space="preserve"> </w:t>
            </w:r>
            <w:r w:rsidRPr="00C336A0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Hub</w:t>
            </w:r>
          </w:p>
        </w:tc>
      </w:tr>
    </w:tbl>
    <w:p w14:paraId="3212F106" w14:textId="77777777" w:rsidR="0044549E" w:rsidRPr="00C336A0" w:rsidRDefault="0044549E" w:rsidP="00463B54">
      <w:pPr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1BB52EE6" w14:textId="77777777" w:rsidR="00215953" w:rsidRPr="00C336A0" w:rsidRDefault="003D776E" w:rsidP="00463B54">
      <w:pPr>
        <w:pStyle w:val="BodyText"/>
        <w:jc w:val="both"/>
        <w:rPr>
          <w:rFonts w:asciiTheme="minorHAnsi" w:hAnsiTheme="minorHAnsi" w:cstheme="minorHAnsi"/>
          <w:b/>
          <w:szCs w:val="24"/>
        </w:rPr>
      </w:pPr>
      <w:r w:rsidRPr="00C336A0">
        <w:rPr>
          <w:rFonts w:asciiTheme="minorHAnsi" w:hAnsiTheme="minorHAnsi" w:cstheme="minorHAnsi"/>
          <w:b/>
          <w:szCs w:val="24"/>
        </w:rPr>
        <w:lastRenderedPageBreak/>
        <w:br/>
      </w:r>
      <w:r w:rsidRPr="00C336A0">
        <w:rPr>
          <w:rFonts w:asciiTheme="minorHAnsi" w:hAnsiTheme="minorHAnsi" w:cstheme="minorHAnsi"/>
          <w:b/>
          <w:szCs w:val="24"/>
        </w:rPr>
        <w:br/>
      </w:r>
    </w:p>
    <w:p w14:paraId="56336EC1" w14:textId="0184F8BF" w:rsidR="001A0304" w:rsidRPr="00C336A0" w:rsidRDefault="006918D8" w:rsidP="00463B54">
      <w:pPr>
        <w:pStyle w:val="Heading1"/>
        <w:tabs>
          <w:tab w:val="left" w:pos="0"/>
        </w:tabs>
        <w:jc w:val="both"/>
        <w:rPr>
          <w:rFonts w:asciiTheme="minorHAnsi" w:hAnsiTheme="minorHAnsi" w:cstheme="minorHAnsi"/>
          <w:szCs w:val="28"/>
        </w:rPr>
      </w:pPr>
      <w:r w:rsidRPr="00C336A0">
        <w:rPr>
          <w:rFonts w:asciiTheme="minorHAnsi" w:hAnsiTheme="minorHAnsi" w:cstheme="minorHAnsi"/>
          <w:szCs w:val="28"/>
        </w:rPr>
        <w:t>PROJECT</w:t>
      </w:r>
      <w:r w:rsidR="00AD1DBC" w:rsidRPr="00C336A0">
        <w:rPr>
          <w:rFonts w:asciiTheme="minorHAnsi" w:hAnsiTheme="minorHAnsi" w:cstheme="minorHAnsi"/>
          <w:szCs w:val="28"/>
        </w:rPr>
        <w:t xml:space="preserve"> EXPERIENCE</w:t>
      </w:r>
    </w:p>
    <w:p w14:paraId="0B85627F" w14:textId="77777777" w:rsidR="003017CB" w:rsidRPr="00C336A0" w:rsidRDefault="003017CB" w:rsidP="003017CB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C4EEAE7" w14:textId="77777777" w:rsidR="006918D8" w:rsidRPr="00C336A0" w:rsidRDefault="006918D8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9C9D926" w14:textId="77777777" w:rsidR="006918D8" w:rsidRPr="00020387" w:rsidRDefault="006918D8" w:rsidP="00463B54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7BC5E6B4" w14:textId="7E0B4945" w:rsidR="00BD081E" w:rsidRPr="00020387" w:rsidRDefault="00BD081E" w:rsidP="00BD081E">
      <w:pPr>
        <w:ind w:left="36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20387">
        <w:rPr>
          <w:rFonts w:asciiTheme="minorHAnsi" w:hAnsiTheme="minorHAnsi" w:cstheme="minorHAnsi"/>
          <w:b/>
          <w:sz w:val="28"/>
          <w:szCs w:val="28"/>
          <w:u w:val="single"/>
        </w:rPr>
        <w:t>Amazon Clone</w:t>
      </w:r>
    </w:p>
    <w:p w14:paraId="723081F8" w14:textId="77777777" w:rsidR="00BD081E" w:rsidRPr="00C336A0" w:rsidRDefault="00BD081E" w:rsidP="00BD081E">
      <w:pP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932255" w14:textId="431AE0E8" w:rsidR="00BD081E" w:rsidRPr="00C336A0" w:rsidRDefault="00BD081E" w:rsidP="00BD081E">
      <w:pPr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Roles and Responsibilities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3C94DA9A" w14:textId="77777777" w:rsidR="00BD081E" w:rsidRPr="00C336A0" w:rsidRDefault="00BD081E" w:rsidP="00BD081E">
      <w:pPr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33585E5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User Authentication:</w:t>
      </w:r>
      <w:r w:rsidRPr="00BD081E">
        <w:rPr>
          <w:rFonts w:asciiTheme="minorHAnsi" w:hAnsiTheme="minorHAnsi" w:cstheme="minorHAnsi"/>
          <w:sz w:val="24"/>
          <w:szCs w:val="24"/>
        </w:rPr>
        <w:t xml:space="preserve"> Implement a user authentication system that allows users to sign up, log in, and log out. You can use </w:t>
      </w:r>
      <w:r w:rsidRPr="00BD081E">
        <w:rPr>
          <w:rFonts w:asciiTheme="minorHAnsi" w:hAnsiTheme="minorHAnsi" w:cstheme="minorHAnsi"/>
          <w:b/>
          <w:bCs/>
          <w:sz w:val="24"/>
          <w:szCs w:val="24"/>
        </w:rPr>
        <w:t>Firebase</w:t>
      </w:r>
      <w:r w:rsidRPr="00BD081E">
        <w:rPr>
          <w:rFonts w:asciiTheme="minorHAnsi" w:hAnsiTheme="minorHAnsi" w:cstheme="minorHAnsi"/>
          <w:sz w:val="24"/>
          <w:szCs w:val="24"/>
        </w:rPr>
        <w:t xml:space="preserve"> Authentication or any other authentication service for this.</w:t>
      </w:r>
    </w:p>
    <w:p w14:paraId="375E5E96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A5F6368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Product Listings:</w:t>
      </w:r>
      <w:r w:rsidRPr="00BD081E">
        <w:rPr>
          <w:rFonts w:asciiTheme="minorHAnsi" w:hAnsiTheme="minorHAnsi" w:cstheme="minorHAnsi"/>
          <w:sz w:val="24"/>
          <w:szCs w:val="24"/>
        </w:rPr>
        <w:t xml:space="preserve"> Create a dynamic product listing page that displays various products available for purchase. Each product should include details such as an image, title, price, and a "Add to Cart" button.</w:t>
      </w:r>
    </w:p>
    <w:p w14:paraId="78755F20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9CF405E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Shopping Cart:</w:t>
      </w:r>
      <w:r w:rsidRPr="00BD081E">
        <w:rPr>
          <w:rFonts w:asciiTheme="minorHAnsi" w:hAnsiTheme="minorHAnsi" w:cstheme="minorHAnsi"/>
          <w:sz w:val="24"/>
          <w:szCs w:val="24"/>
        </w:rPr>
        <w:t xml:space="preserve"> Develop a shopping cart functionality that enables users to add products to their cart, view the items in their cart, adjust quantities, and remove items.</w:t>
      </w:r>
    </w:p>
    <w:p w14:paraId="2EE525CC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27E7E02C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Search Functionality:</w:t>
      </w:r>
      <w:r w:rsidRPr="00BD081E">
        <w:rPr>
          <w:rFonts w:asciiTheme="minorHAnsi" w:hAnsiTheme="minorHAnsi" w:cstheme="minorHAnsi"/>
          <w:sz w:val="24"/>
          <w:szCs w:val="24"/>
        </w:rPr>
        <w:t xml:space="preserve"> Implement a search bar that allows users to search for products based on keywords. Display the search results on a separate page.</w:t>
      </w:r>
    </w:p>
    <w:p w14:paraId="058FC264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772137F6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Product Details:</w:t>
      </w:r>
      <w:r w:rsidRPr="00BD081E">
        <w:rPr>
          <w:rFonts w:asciiTheme="minorHAnsi" w:hAnsiTheme="minorHAnsi" w:cstheme="minorHAnsi"/>
          <w:sz w:val="24"/>
          <w:szCs w:val="24"/>
        </w:rPr>
        <w:t xml:space="preserve"> Design a product details page that shows more information about a selected product, including a larger image, description, reviews, and ratings.</w:t>
      </w:r>
    </w:p>
    <w:p w14:paraId="506CDD11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7B69A306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Checkout Process:</w:t>
      </w:r>
      <w:r w:rsidRPr="00BD081E">
        <w:rPr>
          <w:rFonts w:asciiTheme="minorHAnsi" w:hAnsiTheme="minorHAnsi" w:cstheme="minorHAnsi"/>
          <w:sz w:val="24"/>
          <w:szCs w:val="24"/>
        </w:rPr>
        <w:t xml:space="preserve"> Create a checkout process that guides users through the steps of entering their shipping address, selecting a payment method, and placing an order. You can use a mock payment system for testing purposes.</w:t>
      </w:r>
    </w:p>
    <w:p w14:paraId="1EA012D2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7DFEBCA8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Order History:</w:t>
      </w:r>
      <w:r w:rsidRPr="00BD081E">
        <w:rPr>
          <w:rFonts w:asciiTheme="minorHAnsi" w:hAnsiTheme="minorHAnsi" w:cstheme="minorHAnsi"/>
          <w:sz w:val="24"/>
          <w:szCs w:val="24"/>
        </w:rPr>
        <w:t xml:space="preserve"> Build a feature that allows users to view their order history, including details such as order date, items purchased, and order status.</w:t>
      </w:r>
    </w:p>
    <w:p w14:paraId="309865FA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18D05DB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BD081E">
        <w:rPr>
          <w:rFonts w:asciiTheme="minorHAnsi" w:hAnsiTheme="minorHAnsi" w:cstheme="minorHAnsi"/>
          <w:b/>
          <w:bCs/>
          <w:sz w:val="24"/>
          <w:szCs w:val="24"/>
        </w:rPr>
        <w:t>Responsive Design:</w:t>
      </w:r>
      <w:r w:rsidRPr="00BD081E">
        <w:rPr>
          <w:rFonts w:asciiTheme="minorHAnsi" w:hAnsiTheme="minorHAnsi" w:cstheme="minorHAnsi"/>
          <w:sz w:val="24"/>
          <w:szCs w:val="24"/>
        </w:rPr>
        <w:t xml:space="preserve"> Ensure that your Amazon clone is responsive and mobile-friendly, providing a seamless user experience across different devices and screen sizes.</w:t>
      </w:r>
    </w:p>
    <w:p w14:paraId="7A267AD2" w14:textId="77777777" w:rsidR="00BD081E" w:rsidRPr="00BD081E" w:rsidRDefault="00BD081E" w:rsidP="00BD081E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683D2F1" w14:textId="77777777" w:rsidR="00BD081E" w:rsidRDefault="00BD081E" w:rsidP="00463B54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0B0326AB" w14:textId="77777777" w:rsidR="00BD081E" w:rsidRPr="00C336A0" w:rsidRDefault="00BD081E" w:rsidP="00BD081E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12EF27AB" w14:textId="34A8C6E2" w:rsidR="00BD081E" w:rsidRPr="00C336A0" w:rsidRDefault="00BD081E" w:rsidP="00BD081E">
      <w:pPr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Skills: HTML5, CSS3, Bootstrap, JavaScript</w:t>
      </w:r>
      <w:r>
        <w:rPr>
          <w:rFonts w:asciiTheme="minorHAnsi" w:hAnsiTheme="minorHAnsi" w:cstheme="minorHAnsi"/>
          <w:b/>
          <w:bCs/>
          <w:sz w:val="24"/>
          <w:szCs w:val="24"/>
        </w:rPr>
        <w:t>, ReactJS, Redux, Firebase</w:t>
      </w:r>
      <w:r w:rsidR="00020387">
        <w:rPr>
          <w:rFonts w:asciiTheme="minorHAnsi" w:hAnsiTheme="minorHAnsi" w:cstheme="minorHAnsi"/>
          <w:b/>
          <w:bCs/>
          <w:sz w:val="24"/>
          <w:szCs w:val="24"/>
        </w:rPr>
        <w:t>, JSX</w:t>
      </w:r>
    </w:p>
    <w:p w14:paraId="2091CE8D" w14:textId="77777777" w:rsidR="00BD081E" w:rsidRDefault="00BD081E" w:rsidP="00463B54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05A21543" w14:textId="77777777" w:rsidR="00BD081E" w:rsidRDefault="00BD081E" w:rsidP="003017CB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1545B252" w14:textId="77777777" w:rsidR="00BD081E" w:rsidRDefault="00BD081E" w:rsidP="003017CB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229BC22F" w14:textId="77777777" w:rsidR="00BD081E" w:rsidRDefault="00BD081E" w:rsidP="003017CB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8A843A7" w14:textId="77777777" w:rsidR="00BD081E" w:rsidRDefault="00BD081E" w:rsidP="003017CB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98E09B5" w14:textId="77777777" w:rsidR="00BD081E" w:rsidRDefault="00BD081E" w:rsidP="003017CB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A52221D" w14:textId="7A383674" w:rsidR="004641CA" w:rsidRPr="00020387" w:rsidRDefault="006918D8" w:rsidP="003017CB">
      <w:pPr>
        <w:ind w:left="360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20387">
        <w:rPr>
          <w:rFonts w:asciiTheme="minorHAnsi" w:hAnsiTheme="minorHAnsi" w:cstheme="minorHAnsi"/>
          <w:b/>
          <w:sz w:val="28"/>
          <w:szCs w:val="28"/>
          <w:u w:val="single"/>
        </w:rPr>
        <w:t>Visitor Management System</w:t>
      </w:r>
    </w:p>
    <w:p w14:paraId="33078F96" w14:textId="77777777" w:rsidR="004641CA" w:rsidRPr="00C336A0" w:rsidRDefault="004641CA" w:rsidP="003017CB">
      <w:pPr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184822A" w14:textId="77777777" w:rsidR="004641CA" w:rsidRPr="00C336A0" w:rsidRDefault="004641CA" w:rsidP="004641CA">
      <w:pPr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Project Description:</w:t>
      </w:r>
    </w:p>
    <w:p w14:paraId="160A40D4" w14:textId="77777777" w:rsidR="004641CA" w:rsidRPr="00C336A0" w:rsidRDefault="004641CA" w:rsidP="004641CA">
      <w:pPr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324B5BD" w14:textId="1B93E844" w:rsidR="004641CA" w:rsidRPr="00C336A0" w:rsidRDefault="004641CA" w:rsidP="004641CA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The Visitor Management System is a web-based application designed to streamline and enhance the process of managing visitors in various environments, such as office buildings, educational institutions, or event venues.</w:t>
      </w:r>
    </w:p>
    <w:p w14:paraId="4FEA90ED" w14:textId="67F37D8F" w:rsidR="00EF1526" w:rsidRPr="00C336A0" w:rsidRDefault="00EF1526" w:rsidP="004641CA">
      <w:pPr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  <w:u w:val="single"/>
        </w:rPr>
        <w:br/>
      </w:r>
      <w:r w:rsidRPr="00C336A0">
        <w:rPr>
          <w:rFonts w:asciiTheme="minorHAnsi" w:hAnsiTheme="minorHAnsi" w:cstheme="minorHAnsi"/>
          <w:b/>
          <w:bCs/>
          <w:sz w:val="24"/>
          <w:szCs w:val="24"/>
        </w:rPr>
        <w:t>Roles and Responsibilities</w:t>
      </w:r>
    </w:p>
    <w:p w14:paraId="3EC909AA" w14:textId="77777777" w:rsidR="004641CA" w:rsidRPr="00C336A0" w:rsidRDefault="004641CA" w:rsidP="004641CA">
      <w:pPr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4C6B7C0" w14:textId="26190395" w:rsidR="00EF1526" w:rsidRDefault="004641CA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Web Development:</w:t>
      </w:r>
      <w:r w:rsidRPr="00C336A0">
        <w:rPr>
          <w:rFonts w:asciiTheme="minorHAnsi" w:hAnsiTheme="minorHAnsi" w:cstheme="minorHAnsi"/>
          <w:sz w:val="24"/>
          <w:szCs w:val="24"/>
        </w:rPr>
        <w:t xml:space="preserve"> Developed the application using modern web technologies, such as HTML5, CSS3, and JavaScript.</w:t>
      </w:r>
      <w:r w:rsidRPr="00C336A0">
        <w:rPr>
          <w:rFonts w:asciiTheme="minorHAnsi" w:hAnsiTheme="minorHAnsi" w:cstheme="minorHAnsi"/>
          <w:sz w:val="24"/>
          <w:szCs w:val="24"/>
        </w:rPr>
        <w:tab/>
      </w:r>
    </w:p>
    <w:p w14:paraId="2A41E539" w14:textId="3809E54E" w:rsidR="00EE6922" w:rsidRDefault="00EE6922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EE6922">
        <w:rPr>
          <w:rFonts w:asciiTheme="minorHAnsi" w:hAnsiTheme="minorHAnsi" w:cstheme="minorHAnsi"/>
          <w:b/>
          <w:bCs/>
          <w:sz w:val="24"/>
          <w:szCs w:val="24"/>
        </w:rPr>
        <w:t>User Interface Design:</w:t>
      </w:r>
      <w:r w:rsidRPr="00EE6922">
        <w:rPr>
          <w:rFonts w:asciiTheme="minorHAnsi" w:hAnsiTheme="minorHAnsi" w:cstheme="minorHAnsi"/>
          <w:sz w:val="24"/>
          <w:szCs w:val="24"/>
        </w:rPr>
        <w:t xml:space="preserve"> Designed an intuitive and user-friendly interface using UI/UX design principles to enhance the visitor experience.</w:t>
      </w:r>
    </w:p>
    <w:p w14:paraId="41A86F80" w14:textId="765C01A5" w:rsidR="00EE6922" w:rsidRDefault="00EE6922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EE6922">
        <w:rPr>
          <w:rFonts w:asciiTheme="minorHAnsi" w:hAnsiTheme="minorHAnsi" w:cstheme="minorHAnsi"/>
          <w:b/>
          <w:bCs/>
          <w:sz w:val="24"/>
          <w:szCs w:val="24"/>
        </w:rPr>
        <w:t>Visitor Registration:</w:t>
      </w:r>
      <w:r w:rsidRPr="00EE6922">
        <w:rPr>
          <w:rFonts w:asciiTheme="minorHAnsi" w:hAnsiTheme="minorHAnsi" w:cstheme="minorHAnsi"/>
          <w:sz w:val="24"/>
          <w:szCs w:val="24"/>
        </w:rPr>
        <w:t xml:space="preserve"> Developed a user-friendly interface for visitors to register their details, including their name, contact information, purpose of visit, and check-in/check-out times.</w:t>
      </w:r>
    </w:p>
    <w:p w14:paraId="28E454A4" w14:textId="6A2251ED" w:rsidR="00EE6922" w:rsidRDefault="00EE6922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EE6922">
        <w:rPr>
          <w:rFonts w:asciiTheme="minorHAnsi" w:hAnsiTheme="minorHAnsi" w:cstheme="minorHAnsi"/>
          <w:b/>
          <w:bCs/>
          <w:sz w:val="24"/>
          <w:szCs w:val="24"/>
        </w:rPr>
        <w:t>Check-in and Check-out:</w:t>
      </w:r>
      <w:r w:rsidRPr="00EE6922">
        <w:rPr>
          <w:rFonts w:asciiTheme="minorHAnsi" w:hAnsiTheme="minorHAnsi" w:cstheme="minorHAnsi"/>
          <w:sz w:val="24"/>
          <w:szCs w:val="24"/>
        </w:rPr>
        <w:t xml:space="preserve"> Implemented a check-in and check-out process to record the entry and exit times of visitors, ensuring accurate tracking and monitoring of their presence.</w:t>
      </w:r>
    </w:p>
    <w:p w14:paraId="47657BC9" w14:textId="2CA954AA" w:rsidR="00EE6922" w:rsidRDefault="00EE6922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All Week Data:</w:t>
      </w:r>
      <w:r>
        <w:rPr>
          <w:rFonts w:asciiTheme="minorHAnsi" w:hAnsiTheme="minorHAnsi" w:cstheme="minorHAnsi"/>
          <w:sz w:val="24"/>
          <w:szCs w:val="24"/>
        </w:rPr>
        <w:t xml:space="preserve"> Used the CSS Progress Bar to develop the weekly report of the Visitor.</w:t>
      </w:r>
    </w:p>
    <w:p w14:paraId="6483EE67" w14:textId="5F997C13" w:rsidR="00EE6922" w:rsidRPr="00C336A0" w:rsidRDefault="00EE6922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API:</w:t>
      </w:r>
      <w:r>
        <w:rPr>
          <w:rFonts w:asciiTheme="minorHAnsi" w:hAnsiTheme="minorHAnsi" w:cstheme="minorHAnsi"/>
          <w:sz w:val="24"/>
          <w:szCs w:val="24"/>
        </w:rPr>
        <w:t xml:space="preserve"> Used the Time</w:t>
      </w:r>
      <w:r w:rsidR="00BD081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API to get the real time.</w:t>
      </w:r>
    </w:p>
    <w:p w14:paraId="63C9BCF7" w14:textId="77777777" w:rsidR="004641CA" w:rsidRPr="00C336A0" w:rsidRDefault="004641CA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089C3F94" w14:textId="77777777" w:rsidR="004641CA" w:rsidRPr="00C336A0" w:rsidRDefault="004641CA" w:rsidP="004641CA">
      <w:pPr>
        <w:spacing w:before="40" w:after="40" w:line="100" w:lineRule="atLeast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03719D70" w14:textId="77777777" w:rsidR="003017CB" w:rsidRPr="00C336A0" w:rsidRDefault="003017CB" w:rsidP="004641CA">
      <w:pPr>
        <w:ind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Skills: HTML5, CSS3, Bootstrap, JavaScript</w:t>
      </w:r>
    </w:p>
    <w:p w14:paraId="37B059CB" w14:textId="77777777" w:rsidR="003017CB" w:rsidRPr="00C336A0" w:rsidRDefault="003017CB" w:rsidP="00463B54">
      <w:pPr>
        <w:spacing w:before="40" w:after="40" w:line="1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76FEE081" w14:textId="77777777" w:rsidR="00EF1526" w:rsidRPr="00C336A0" w:rsidRDefault="00EF1526" w:rsidP="00463B54">
      <w:pPr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0B6BC044" w14:textId="27BBA3D5" w:rsidR="00911BAB" w:rsidRPr="00020387" w:rsidRDefault="00AD6270" w:rsidP="00463B54">
      <w:pPr>
        <w:ind w:left="45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20387">
        <w:rPr>
          <w:rFonts w:asciiTheme="minorHAnsi" w:hAnsiTheme="minorHAnsi" w:cstheme="minorHAnsi"/>
          <w:b/>
          <w:sz w:val="24"/>
          <w:szCs w:val="24"/>
          <w:u w:val="single"/>
        </w:rPr>
        <w:br/>
      </w:r>
      <w:r w:rsidR="006918D8" w:rsidRPr="00020387">
        <w:rPr>
          <w:rFonts w:asciiTheme="minorHAnsi" w:hAnsiTheme="minorHAnsi" w:cstheme="minorHAnsi"/>
          <w:b/>
          <w:sz w:val="28"/>
          <w:szCs w:val="28"/>
          <w:u w:val="single"/>
        </w:rPr>
        <w:t>Weather App</w:t>
      </w:r>
    </w:p>
    <w:p w14:paraId="4816E9C5" w14:textId="77777777" w:rsidR="003017CB" w:rsidRPr="00C336A0" w:rsidRDefault="003017CB" w:rsidP="00463B54">
      <w:pPr>
        <w:ind w:left="45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17E1E57" w14:textId="77777777" w:rsidR="003017CB" w:rsidRPr="00C336A0" w:rsidRDefault="003017CB" w:rsidP="003017CB">
      <w:pPr>
        <w:ind w:left="45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Project Description:</w:t>
      </w:r>
    </w:p>
    <w:p w14:paraId="2A361315" w14:textId="3E5EEA57" w:rsidR="003017CB" w:rsidRPr="00C336A0" w:rsidRDefault="003017CB" w:rsidP="003017CB">
      <w:pPr>
        <w:ind w:left="450"/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The Weather Application is a web-based application that provides real-time weather information to users based on their location. The application is built using React, leveraging various APIs to fetch weather data and display it in a user-friendly interface.</w:t>
      </w:r>
    </w:p>
    <w:p w14:paraId="13EAA31E" w14:textId="77777777" w:rsidR="003017CB" w:rsidRPr="00C336A0" w:rsidRDefault="003017CB" w:rsidP="003017CB">
      <w:pPr>
        <w:ind w:left="450"/>
        <w:jc w:val="both"/>
        <w:rPr>
          <w:rFonts w:asciiTheme="minorHAnsi" w:hAnsiTheme="minorHAnsi" w:cstheme="minorHAnsi"/>
          <w:sz w:val="24"/>
          <w:szCs w:val="24"/>
        </w:rPr>
      </w:pPr>
    </w:p>
    <w:p w14:paraId="3FBBB2B7" w14:textId="4BA5E69B" w:rsidR="00911BAB" w:rsidRPr="00C336A0" w:rsidRDefault="00911BAB" w:rsidP="003017CB">
      <w:pPr>
        <w:ind w:firstLine="45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Roles and Responsibilities</w:t>
      </w:r>
    </w:p>
    <w:p w14:paraId="6949CEF6" w14:textId="77777777" w:rsidR="00463B54" w:rsidRPr="00C336A0" w:rsidRDefault="00463B54" w:rsidP="003017CB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Created a weather application that displays real-time weather information based on user location.</w:t>
      </w:r>
    </w:p>
    <w:p w14:paraId="4F9599CB" w14:textId="77777777" w:rsidR="00463B54" w:rsidRPr="00C336A0" w:rsidRDefault="00463B54" w:rsidP="00463B54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Integrated with a weather API to fetch data and dynamically update the UI.</w:t>
      </w:r>
    </w:p>
    <w:p w14:paraId="7FB95F6B" w14:textId="3939E633" w:rsidR="00463B54" w:rsidRPr="00C336A0" w:rsidRDefault="00463B54" w:rsidP="00463B54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Implemented responsive design and utilized CSS to enhance the user interface.</w:t>
      </w:r>
    </w:p>
    <w:p w14:paraId="6004FFF9" w14:textId="74BA8293" w:rsidR="003017CB" w:rsidRPr="00C336A0" w:rsidRDefault="003017CB" w:rsidP="003017CB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User Interface:</w:t>
      </w:r>
      <w:r w:rsidRPr="00C336A0">
        <w:rPr>
          <w:rFonts w:asciiTheme="minorHAnsi" w:hAnsiTheme="minorHAnsi" w:cstheme="minorHAnsi"/>
          <w:sz w:val="24"/>
          <w:szCs w:val="24"/>
        </w:rPr>
        <w:t xml:space="preserve"> Designed and developed a responsive and visually appealing user interface using HTML, CSS.</w:t>
      </w:r>
    </w:p>
    <w:p w14:paraId="3ADCDEAE" w14:textId="77777777" w:rsidR="003017CB" w:rsidRPr="00C336A0" w:rsidRDefault="003017CB" w:rsidP="003017CB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lastRenderedPageBreak/>
        <w:t>Geolocation:</w:t>
      </w:r>
      <w:r w:rsidRPr="00C336A0">
        <w:rPr>
          <w:rFonts w:asciiTheme="minorHAnsi" w:hAnsiTheme="minorHAnsi" w:cstheme="minorHAnsi"/>
          <w:sz w:val="24"/>
          <w:szCs w:val="24"/>
        </w:rPr>
        <w:t xml:space="preserve"> Implemented geolocation functionality to automatically detect the user's location and retrieve weather data specific to their current location.</w:t>
      </w:r>
    </w:p>
    <w:p w14:paraId="46579047" w14:textId="77777777" w:rsidR="003017CB" w:rsidRPr="00C336A0" w:rsidRDefault="003017CB" w:rsidP="003017CB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API Integration:</w:t>
      </w:r>
      <w:r w:rsidRPr="00C336A0">
        <w:rPr>
          <w:rFonts w:asciiTheme="minorHAnsi" w:hAnsiTheme="minorHAnsi" w:cstheme="minorHAnsi"/>
          <w:sz w:val="24"/>
          <w:szCs w:val="24"/>
        </w:rPr>
        <w:t xml:space="preserve"> Integrated with a weather API (such as OpenWeatherMap or WeatherAPI) to fetch weather data, including temperature, humidity, wind speed, and conditions.</w:t>
      </w:r>
    </w:p>
    <w:p w14:paraId="2846D02E" w14:textId="77777777" w:rsidR="003017CB" w:rsidRPr="00C336A0" w:rsidRDefault="003017CB" w:rsidP="003017CB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Error Handling:</w:t>
      </w:r>
      <w:r w:rsidRPr="00C336A0">
        <w:rPr>
          <w:rFonts w:asciiTheme="minorHAnsi" w:hAnsiTheme="minorHAnsi" w:cstheme="minorHAnsi"/>
          <w:sz w:val="24"/>
          <w:szCs w:val="24"/>
        </w:rPr>
        <w:t xml:space="preserve"> Implemented error handling mechanisms to provide users with informative error messages in case of API failures or other issues.</w:t>
      </w:r>
    </w:p>
    <w:p w14:paraId="22E6B377" w14:textId="3FAD4D20" w:rsidR="003017CB" w:rsidRPr="00C336A0" w:rsidRDefault="003017CB" w:rsidP="003017CB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Responsive Design:</w:t>
      </w:r>
      <w:r w:rsidRPr="00C336A0">
        <w:rPr>
          <w:rFonts w:asciiTheme="minorHAnsi" w:hAnsiTheme="minorHAnsi" w:cstheme="minorHAnsi"/>
          <w:sz w:val="24"/>
          <w:szCs w:val="24"/>
        </w:rPr>
        <w:t xml:space="preserve"> Ensured that the application is responsive and mobile-friendly, allowing users to access weather information on various devices.</w:t>
      </w:r>
    </w:p>
    <w:p w14:paraId="7A46863F" w14:textId="5B193A2E" w:rsidR="003017CB" w:rsidRPr="00C336A0" w:rsidRDefault="003017CB" w:rsidP="003017CB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4D16EEE8" w14:textId="323032EB" w:rsidR="003017CB" w:rsidRPr="00C336A0" w:rsidRDefault="003017CB" w:rsidP="003017CB">
      <w:pPr>
        <w:pStyle w:val="ListParagraph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36A0">
        <w:rPr>
          <w:rFonts w:asciiTheme="minorHAnsi" w:hAnsiTheme="minorHAnsi" w:cstheme="minorHAnsi"/>
          <w:b/>
          <w:bCs/>
          <w:sz w:val="24"/>
          <w:szCs w:val="24"/>
        </w:rPr>
        <w:t>Skills: HTML5, CSS3,</w:t>
      </w:r>
      <w:r w:rsidR="00C336A0" w:rsidRPr="00C336A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C336A0">
        <w:rPr>
          <w:rFonts w:asciiTheme="minorHAnsi" w:hAnsiTheme="minorHAnsi" w:cstheme="minorHAnsi"/>
          <w:b/>
          <w:bCs/>
          <w:sz w:val="24"/>
          <w:szCs w:val="24"/>
        </w:rPr>
        <w:t>JavaScript</w:t>
      </w:r>
    </w:p>
    <w:p w14:paraId="432E07B3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0A4835A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19198D5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8ED1F69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832D127" w14:textId="0EBEE012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336A0">
        <w:rPr>
          <w:rFonts w:asciiTheme="minorHAnsi" w:hAnsiTheme="minorHAnsi" w:cstheme="minorHAnsi"/>
          <w:b/>
          <w:bCs/>
          <w:sz w:val="28"/>
          <w:szCs w:val="28"/>
        </w:rPr>
        <w:t>Work Experience</w:t>
      </w:r>
    </w:p>
    <w:p w14:paraId="6218B1E1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9940747" w14:textId="09FA3F84" w:rsidR="00463B54" w:rsidRPr="00C336A0" w:rsidRDefault="00463B54" w:rsidP="00463B54">
      <w:p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No prior experience as a React Developer. However, I gained some practical experience through personal projects and coursework, demonstrating my ability to learn and apply new technologies effectively.</w:t>
      </w:r>
    </w:p>
    <w:p w14:paraId="1E37D528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C03CC52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336A0">
        <w:rPr>
          <w:rFonts w:asciiTheme="minorHAnsi" w:hAnsiTheme="minorHAnsi" w:cstheme="minorHAnsi"/>
          <w:b/>
          <w:bCs/>
          <w:sz w:val="28"/>
          <w:szCs w:val="28"/>
        </w:rPr>
        <w:t>Additional Skills:</w:t>
      </w:r>
    </w:p>
    <w:p w14:paraId="78C24BD7" w14:textId="77777777" w:rsidR="00463B54" w:rsidRPr="00C336A0" w:rsidRDefault="00463B54" w:rsidP="00463B5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0E46014" w14:textId="77777777" w:rsidR="00463B54" w:rsidRPr="00C336A0" w:rsidRDefault="00463B54" w:rsidP="00463B54">
      <w:p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Strong problem-solving and analytical skills.</w:t>
      </w:r>
    </w:p>
    <w:p w14:paraId="6446CB89" w14:textId="77777777" w:rsidR="00463B54" w:rsidRPr="00C336A0" w:rsidRDefault="00463B54" w:rsidP="00463B54">
      <w:p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Excellent teamwork and communication abilities.</w:t>
      </w:r>
    </w:p>
    <w:p w14:paraId="18E73106" w14:textId="0AFB32AB" w:rsidR="00463B54" w:rsidRPr="00C336A0" w:rsidRDefault="00463B54" w:rsidP="00463B54">
      <w:pPr>
        <w:jc w:val="both"/>
        <w:rPr>
          <w:rFonts w:asciiTheme="minorHAnsi" w:hAnsiTheme="minorHAnsi" w:cstheme="minorHAnsi"/>
          <w:sz w:val="24"/>
          <w:szCs w:val="24"/>
        </w:rPr>
      </w:pPr>
      <w:r w:rsidRPr="00C336A0">
        <w:rPr>
          <w:rFonts w:asciiTheme="minorHAnsi" w:hAnsiTheme="minorHAnsi" w:cstheme="minorHAnsi"/>
          <w:sz w:val="24"/>
          <w:szCs w:val="24"/>
        </w:rPr>
        <w:t>Quick learner with a passion for keeping up with the latest web development trends.</w:t>
      </w:r>
    </w:p>
    <w:p w14:paraId="5E0CA9C7" w14:textId="5ADAA8CD" w:rsidR="00911BAB" w:rsidRPr="00C336A0" w:rsidRDefault="00911BAB" w:rsidP="00463B54">
      <w:pPr>
        <w:spacing w:before="40" w:after="40" w:line="1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5A69BF55" w14:textId="368CAE96" w:rsidR="00911BAB" w:rsidRPr="00C336A0" w:rsidRDefault="00911BAB" w:rsidP="00463B54">
      <w:pPr>
        <w:tabs>
          <w:tab w:val="left" w:pos="29160"/>
        </w:tabs>
        <w:ind w:left="810"/>
        <w:jc w:val="both"/>
        <w:rPr>
          <w:rFonts w:asciiTheme="minorHAnsi" w:hAnsiTheme="minorHAnsi" w:cstheme="minorHAnsi"/>
          <w:sz w:val="24"/>
          <w:szCs w:val="24"/>
        </w:rPr>
      </w:pPr>
    </w:p>
    <w:p w14:paraId="2F9ACAD2" w14:textId="77777777" w:rsidR="00911BAB" w:rsidRPr="00C336A0" w:rsidRDefault="00911BAB" w:rsidP="00463B54">
      <w:pPr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61AF92E" w14:textId="77777777" w:rsidR="00911BAB" w:rsidRPr="00C336A0" w:rsidRDefault="00911BAB" w:rsidP="00463B54">
      <w:pPr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1E9FC423" w14:textId="77777777" w:rsidR="008B4386" w:rsidRPr="00C336A0" w:rsidRDefault="008B4386" w:rsidP="00463B54">
      <w:pPr>
        <w:pStyle w:val="PlainText"/>
        <w:shd w:val="clear" w:color="auto" w:fill="FFFFFF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23437B9" w14:textId="77777777" w:rsidR="008B4386" w:rsidRPr="00C336A0" w:rsidRDefault="008B4386" w:rsidP="00463B54">
      <w:pPr>
        <w:pStyle w:val="PlainText"/>
        <w:shd w:val="clear" w:color="auto" w:fill="FFFFFF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8B4386" w:rsidRPr="00C336A0" w:rsidSect="003D776E">
      <w:footerReference w:type="default" r:id="rId7"/>
      <w:footnotePr>
        <w:pos w:val="beneathText"/>
      </w:footnotePr>
      <w:pgSz w:w="12240" w:h="15840"/>
      <w:pgMar w:top="990" w:right="1020" w:bottom="990" w:left="1095" w:header="720" w:footer="7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FA03F" w14:textId="77777777" w:rsidR="001835FF" w:rsidRDefault="001835FF" w:rsidP="00E26FE6">
      <w:r>
        <w:separator/>
      </w:r>
    </w:p>
  </w:endnote>
  <w:endnote w:type="continuationSeparator" w:id="0">
    <w:p w14:paraId="212FE04E" w14:textId="77777777" w:rsidR="001835FF" w:rsidRDefault="001835FF" w:rsidP="00E2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63BD" w14:textId="77777777" w:rsidR="00E806FA" w:rsidRDefault="00E806FA" w:rsidP="003D776E">
    <w:pPr>
      <w:pStyle w:val="Footer"/>
      <w:pBdr>
        <w:top w:val="thinThickSmallGap" w:sz="24" w:space="0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 w:rsidR="00C86612">
      <w:fldChar w:fldCharType="begin"/>
    </w:r>
    <w:r w:rsidR="00C86612">
      <w:instrText xml:space="preserve"> PAGE   \* MERGEFORMAT </w:instrText>
    </w:r>
    <w:r w:rsidR="00C86612">
      <w:fldChar w:fldCharType="separate"/>
    </w:r>
    <w:r w:rsidR="00876141" w:rsidRPr="00876141">
      <w:rPr>
        <w:rFonts w:ascii="Cambria" w:hAnsi="Cambria"/>
        <w:noProof/>
      </w:rPr>
      <w:t>7</w:t>
    </w:r>
    <w:r w:rsidR="00C86612">
      <w:rPr>
        <w:rFonts w:ascii="Cambria" w:hAnsi="Cambria"/>
        <w:noProof/>
      </w:rPr>
      <w:fldChar w:fldCharType="end"/>
    </w:r>
  </w:p>
  <w:p w14:paraId="409B2393" w14:textId="77777777" w:rsidR="00E806FA" w:rsidRDefault="00E806FA" w:rsidP="006422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731E" w14:textId="77777777" w:rsidR="001835FF" w:rsidRDefault="001835FF" w:rsidP="00E26FE6">
      <w:r>
        <w:separator/>
      </w:r>
    </w:p>
  </w:footnote>
  <w:footnote w:type="continuationSeparator" w:id="0">
    <w:p w14:paraId="2E1D92D8" w14:textId="77777777" w:rsidR="001835FF" w:rsidRDefault="001835FF" w:rsidP="00E2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/>
        <w:sz w:val="21"/>
        <w:szCs w:val="21"/>
      </w:rPr>
    </w:lvl>
    <w:lvl w:ilvl="2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/>
        <w:sz w:val="21"/>
        <w:szCs w:val="21"/>
      </w:rPr>
    </w:lvl>
    <w:lvl w:ilvl="4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/>
        <w:sz w:val="21"/>
        <w:szCs w:val="21"/>
      </w:rPr>
    </w:lvl>
    <w:lvl w:ilvl="5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  <w:sz w:val="21"/>
        <w:szCs w:val="21"/>
      </w:rPr>
    </w:lvl>
    <w:lvl w:ilvl="7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/>
        <w:sz w:val="21"/>
        <w:szCs w:val="21"/>
      </w:rPr>
    </w:lvl>
    <w:lvl w:ilvl="8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/>
        <w:sz w:val="21"/>
        <w:szCs w:val="21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44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52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88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60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960" w:hanging="360"/>
      </w:pPr>
      <w:rPr>
        <w:rFonts w:ascii="OpenSymbol" w:hAnsi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05EC6438"/>
    <w:multiLevelType w:val="hybridMultilevel"/>
    <w:tmpl w:val="28800A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3A54F1"/>
    <w:multiLevelType w:val="hybridMultilevel"/>
    <w:tmpl w:val="FC44417E"/>
    <w:lvl w:ilvl="0" w:tplc="FAD68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17CCA"/>
    <w:multiLevelType w:val="hybridMultilevel"/>
    <w:tmpl w:val="65BEC1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21486DF6"/>
    <w:multiLevelType w:val="hybridMultilevel"/>
    <w:tmpl w:val="7198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40C90"/>
    <w:multiLevelType w:val="hybridMultilevel"/>
    <w:tmpl w:val="642E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A5958"/>
    <w:multiLevelType w:val="hybridMultilevel"/>
    <w:tmpl w:val="9D50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0D04"/>
    <w:multiLevelType w:val="hybridMultilevel"/>
    <w:tmpl w:val="9A9CD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74CEE"/>
    <w:multiLevelType w:val="hybridMultilevel"/>
    <w:tmpl w:val="B89CDB94"/>
    <w:lvl w:ilvl="0" w:tplc="87901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14BC2"/>
    <w:multiLevelType w:val="hybridMultilevel"/>
    <w:tmpl w:val="3C70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52CCD"/>
    <w:multiLevelType w:val="multilevel"/>
    <w:tmpl w:val="9E5003B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4C7324F1"/>
    <w:multiLevelType w:val="multilevel"/>
    <w:tmpl w:val="D3C2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7348F"/>
    <w:multiLevelType w:val="hybridMultilevel"/>
    <w:tmpl w:val="2A3A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F1EBE"/>
    <w:multiLevelType w:val="hybridMultilevel"/>
    <w:tmpl w:val="13BEA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2146395">
    <w:abstractNumId w:val="0"/>
  </w:num>
  <w:num w:numId="2" w16cid:durableId="1955822904">
    <w:abstractNumId w:val="1"/>
  </w:num>
  <w:num w:numId="3" w16cid:durableId="1125468040">
    <w:abstractNumId w:val="2"/>
  </w:num>
  <w:num w:numId="4" w16cid:durableId="157113464">
    <w:abstractNumId w:val="3"/>
  </w:num>
  <w:num w:numId="5" w16cid:durableId="955719007">
    <w:abstractNumId w:val="4"/>
  </w:num>
  <w:num w:numId="6" w16cid:durableId="449394688">
    <w:abstractNumId w:val="5"/>
  </w:num>
  <w:num w:numId="7" w16cid:durableId="532160510">
    <w:abstractNumId w:val="6"/>
  </w:num>
  <w:num w:numId="8" w16cid:durableId="220094548">
    <w:abstractNumId w:val="7"/>
  </w:num>
  <w:num w:numId="9" w16cid:durableId="1922987213">
    <w:abstractNumId w:val="14"/>
  </w:num>
  <w:num w:numId="10" w16cid:durableId="1259212329">
    <w:abstractNumId w:val="17"/>
  </w:num>
  <w:num w:numId="11" w16cid:durableId="1154570048">
    <w:abstractNumId w:val="20"/>
  </w:num>
  <w:num w:numId="12" w16cid:durableId="248000630">
    <w:abstractNumId w:val="8"/>
  </w:num>
  <w:num w:numId="13" w16cid:durableId="699823440">
    <w:abstractNumId w:val="10"/>
  </w:num>
  <w:num w:numId="14" w16cid:durableId="1652295099">
    <w:abstractNumId w:val="12"/>
  </w:num>
  <w:num w:numId="15" w16cid:durableId="1172184495">
    <w:abstractNumId w:val="9"/>
  </w:num>
  <w:num w:numId="16" w16cid:durableId="1069620420">
    <w:abstractNumId w:val="15"/>
  </w:num>
  <w:num w:numId="17" w16cid:durableId="259263233">
    <w:abstractNumId w:val="13"/>
  </w:num>
  <w:num w:numId="18" w16cid:durableId="675694145">
    <w:abstractNumId w:val="18"/>
  </w:num>
  <w:num w:numId="19" w16cid:durableId="1771466684">
    <w:abstractNumId w:val="4"/>
  </w:num>
  <w:num w:numId="20" w16cid:durableId="2059352757">
    <w:abstractNumId w:val="11"/>
  </w:num>
  <w:num w:numId="21" w16cid:durableId="1610507109">
    <w:abstractNumId w:val="19"/>
  </w:num>
  <w:num w:numId="22" w16cid:durableId="233007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65"/>
    <w:rsid w:val="00003478"/>
    <w:rsid w:val="00003B0E"/>
    <w:rsid w:val="00005972"/>
    <w:rsid w:val="00006FEB"/>
    <w:rsid w:val="000119CE"/>
    <w:rsid w:val="00020387"/>
    <w:rsid w:val="00022CD7"/>
    <w:rsid w:val="00024AD5"/>
    <w:rsid w:val="00026D37"/>
    <w:rsid w:val="00026DED"/>
    <w:rsid w:val="00030B22"/>
    <w:rsid w:val="00031134"/>
    <w:rsid w:val="000338C0"/>
    <w:rsid w:val="000340F6"/>
    <w:rsid w:val="00034C1F"/>
    <w:rsid w:val="0004437E"/>
    <w:rsid w:val="0004747A"/>
    <w:rsid w:val="00056DB9"/>
    <w:rsid w:val="000572CA"/>
    <w:rsid w:val="00061647"/>
    <w:rsid w:val="000722FA"/>
    <w:rsid w:val="000733D5"/>
    <w:rsid w:val="000818F0"/>
    <w:rsid w:val="0008193B"/>
    <w:rsid w:val="000854E7"/>
    <w:rsid w:val="00091E6C"/>
    <w:rsid w:val="00093DDD"/>
    <w:rsid w:val="000A46BB"/>
    <w:rsid w:val="000A596B"/>
    <w:rsid w:val="000B0F2E"/>
    <w:rsid w:val="000B7F14"/>
    <w:rsid w:val="000C0345"/>
    <w:rsid w:val="000C0E64"/>
    <w:rsid w:val="000C2279"/>
    <w:rsid w:val="000C4575"/>
    <w:rsid w:val="000C4E55"/>
    <w:rsid w:val="000D68C8"/>
    <w:rsid w:val="000E00AF"/>
    <w:rsid w:val="000E4C6E"/>
    <w:rsid w:val="000E5099"/>
    <w:rsid w:val="000E6ACF"/>
    <w:rsid w:val="000F2156"/>
    <w:rsid w:val="000F29B6"/>
    <w:rsid w:val="000F3A91"/>
    <w:rsid w:val="000F43C4"/>
    <w:rsid w:val="00105C9F"/>
    <w:rsid w:val="001065D1"/>
    <w:rsid w:val="00106601"/>
    <w:rsid w:val="001114CE"/>
    <w:rsid w:val="0011248A"/>
    <w:rsid w:val="0011391B"/>
    <w:rsid w:val="001147DA"/>
    <w:rsid w:val="001153F8"/>
    <w:rsid w:val="00121CEC"/>
    <w:rsid w:val="00123FB6"/>
    <w:rsid w:val="001242EF"/>
    <w:rsid w:val="001262A0"/>
    <w:rsid w:val="001359B5"/>
    <w:rsid w:val="00144392"/>
    <w:rsid w:val="00146523"/>
    <w:rsid w:val="001519A4"/>
    <w:rsid w:val="001551F1"/>
    <w:rsid w:val="0015766E"/>
    <w:rsid w:val="00160D1C"/>
    <w:rsid w:val="00162AC5"/>
    <w:rsid w:val="00163B63"/>
    <w:rsid w:val="00165DB3"/>
    <w:rsid w:val="001712CF"/>
    <w:rsid w:val="00175672"/>
    <w:rsid w:val="00180406"/>
    <w:rsid w:val="00182490"/>
    <w:rsid w:val="001835FF"/>
    <w:rsid w:val="001876D7"/>
    <w:rsid w:val="001965C0"/>
    <w:rsid w:val="001A0106"/>
    <w:rsid w:val="001A0304"/>
    <w:rsid w:val="001A12A6"/>
    <w:rsid w:val="001A210E"/>
    <w:rsid w:val="001A336D"/>
    <w:rsid w:val="001A5664"/>
    <w:rsid w:val="001B05DC"/>
    <w:rsid w:val="001B22EA"/>
    <w:rsid w:val="001C0A19"/>
    <w:rsid w:val="001C2496"/>
    <w:rsid w:val="001C274A"/>
    <w:rsid w:val="001C7698"/>
    <w:rsid w:val="001D34AA"/>
    <w:rsid w:val="001D3BD6"/>
    <w:rsid w:val="001E50C1"/>
    <w:rsid w:val="001E674E"/>
    <w:rsid w:val="001F0884"/>
    <w:rsid w:val="001F2FE1"/>
    <w:rsid w:val="001F5C5F"/>
    <w:rsid w:val="00200D00"/>
    <w:rsid w:val="002115EA"/>
    <w:rsid w:val="00215953"/>
    <w:rsid w:val="00221A1F"/>
    <w:rsid w:val="00225E3F"/>
    <w:rsid w:val="00227376"/>
    <w:rsid w:val="00233602"/>
    <w:rsid w:val="00244A87"/>
    <w:rsid w:val="00250BEA"/>
    <w:rsid w:val="0025127B"/>
    <w:rsid w:val="00277F76"/>
    <w:rsid w:val="0028499D"/>
    <w:rsid w:val="00287676"/>
    <w:rsid w:val="00293072"/>
    <w:rsid w:val="00293DA4"/>
    <w:rsid w:val="002A5FD8"/>
    <w:rsid w:val="002B3A30"/>
    <w:rsid w:val="002B404C"/>
    <w:rsid w:val="002B572E"/>
    <w:rsid w:val="002B7934"/>
    <w:rsid w:val="002C0BE0"/>
    <w:rsid w:val="002C13E2"/>
    <w:rsid w:val="002D515D"/>
    <w:rsid w:val="002D7723"/>
    <w:rsid w:val="002E192D"/>
    <w:rsid w:val="002E2A33"/>
    <w:rsid w:val="002F4FE6"/>
    <w:rsid w:val="002F5BFB"/>
    <w:rsid w:val="002F6B33"/>
    <w:rsid w:val="003017CB"/>
    <w:rsid w:val="00302560"/>
    <w:rsid w:val="003027C3"/>
    <w:rsid w:val="003029E5"/>
    <w:rsid w:val="003054C9"/>
    <w:rsid w:val="00311E2C"/>
    <w:rsid w:val="00312C21"/>
    <w:rsid w:val="00313637"/>
    <w:rsid w:val="003144F3"/>
    <w:rsid w:val="00316812"/>
    <w:rsid w:val="00317C91"/>
    <w:rsid w:val="0032349C"/>
    <w:rsid w:val="003254B3"/>
    <w:rsid w:val="003268CD"/>
    <w:rsid w:val="003269D6"/>
    <w:rsid w:val="00330E95"/>
    <w:rsid w:val="003376C0"/>
    <w:rsid w:val="00337C91"/>
    <w:rsid w:val="003402F9"/>
    <w:rsid w:val="00340F65"/>
    <w:rsid w:val="003423C4"/>
    <w:rsid w:val="0034535B"/>
    <w:rsid w:val="00346E5F"/>
    <w:rsid w:val="00361D67"/>
    <w:rsid w:val="003702EB"/>
    <w:rsid w:val="00371FBE"/>
    <w:rsid w:val="0038448D"/>
    <w:rsid w:val="00387BB1"/>
    <w:rsid w:val="00392F8B"/>
    <w:rsid w:val="0039335A"/>
    <w:rsid w:val="00396D44"/>
    <w:rsid w:val="003A3C3A"/>
    <w:rsid w:val="003B39C7"/>
    <w:rsid w:val="003B432B"/>
    <w:rsid w:val="003B63B3"/>
    <w:rsid w:val="003B7737"/>
    <w:rsid w:val="003D0855"/>
    <w:rsid w:val="003D2FBA"/>
    <w:rsid w:val="003D34A9"/>
    <w:rsid w:val="003D375D"/>
    <w:rsid w:val="003D3B48"/>
    <w:rsid w:val="003D776E"/>
    <w:rsid w:val="003E2CF8"/>
    <w:rsid w:val="003E3EFF"/>
    <w:rsid w:val="003E4793"/>
    <w:rsid w:val="003E53EA"/>
    <w:rsid w:val="003F1840"/>
    <w:rsid w:val="003F4789"/>
    <w:rsid w:val="003F65DD"/>
    <w:rsid w:val="004019D4"/>
    <w:rsid w:val="00405535"/>
    <w:rsid w:val="00405FD5"/>
    <w:rsid w:val="004135E0"/>
    <w:rsid w:val="0042263F"/>
    <w:rsid w:val="004336C3"/>
    <w:rsid w:val="00441657"/>
    <w:rsid w:val="0044549E"/>
    <w:rsid w:val="00447786"/>
    <w:rsid w:val="004512D1"/>
    <w:rsid w:val="00451B65"/>
    <w:rsid w:val="00454F70"/>
    <w:rsid w:val="004565F6"/>
    <w:rsid w:val="00456B91"/>
    <w:rsid w:val="0045712A"/>
    <w:rsid w:val="004575C1"/>
    <w:rsid w:val="00463B54"/>
    <w:rsid w:val="00463FB0"/>
    <w:rsid w:val="004641CA"/>
    <w:rsid w:val="00465FAD"/>
    <w:rsid w:val="0046792D"/>
    <w:rsid w:val="00477585"/>
    <w:rsid w:val="00480BAA"/>
    <w:rsid w:val="0048149F"/>
    <w:rsid w:val="00484A44"/>
    <w:rsid w:val="00485D2E"/>
    <w:rsid w:val="00486478"/>
    <w:rsid w:val="00487512"/>
    <w:rsid w:val="00490FFE"/>
    <w:rsid w:val="00494646"/>
    <w:rsid w:val="00496BE1"/>
    <w:rsid w:val="004A2CF1"/>
    <w:rsid w:val="004A625C"/>
    <w:rsid w:val="004A6E37"/>
    <w:rsid w:val="004A7AA0"/>
    <w:rsid w:val="004B0006"/>
    <w:rsid w:val="004B0BE4"/>
    <w:rsid w:val="004B1EEC"/>
    <w:rsid w:val="004B50D0"/>
    <w:rsid w:val="004B5BB2"/>
    <w:rsid w:val="004B637B"/>
    <w:rsid w:val="004B6ED4"/>
    <w:rsid w:val="004C1214"/>
    <w:rsid w:val="004C595E"/>
    <w:rsid w:val="004C5E73"/>
    <w:rsid w:val="004C6AEE"/>
    <w:rsid w:val="004C7C7E"/>
    <w:rsid w:val="004D3375"/>
    <w:rsid w:val="004D605C"/>
    <w:rsid w:val="004D6CB2"/>
    <w:rsid w:val="004E3E5E"/>
    <w:rsid w:val="004E3FEF"/>
    <w:rsid w:val="004E622F"/>
    <w:rsid w:val="004F01D5"/>
    <w:rsid w:val="004F315F"/>
    <w:rsid w:val="004F539D"/>
    <w:rsid w:val="004F73D5"/>
    <w:rsid w:val="00502AE9"/>
    <w:rsid w:val="0050329A"/>
    <w:rsid w:val="00510188"/>
    <w:rsid w:val="00511ECD"/>
    <w:rsid w:val="00514AD6"/>
    <w:rsid w:val="00515A5E"/>
    <w:rsid w:val="00525355"/>
    <w:rsid w:val="00526959"/>
    <w:rsid w:val="005273AC"/>
    <w:rsid w:val="00540BD8"/>
    <w:rsid w:val="00544D50"/>
    <w:rsid w:val="00554498"/>
    <w:rsid w:val="0055540E"/>
    <w:rsid w:val="005556D7"/>
    <w:rsid w:val="00557BE7"/>
    <w:rsid w:val="00557E46"/>
    <w:rsid w:val="00560B4D"/>
    <w:rsid w:val="00562F9B"/>
    <w:rsid w:val="00563012"/>
    <w:rsid w:val="00563A75"/>
    <w:rsid w:val="005657C1"/>
    <w:rsid w:val="005726E0"/>
    <w:rsid w:val="00572D32"/>
    <w:rsid w:val="00581690"/>
    <w:rsid w:val="0058634D"/>
    <w:rsid w:val="005900C9"/>
    <w:rsid w:val="005903DE"/>
    <w:rsid w:val="00594CD0"/>
    <w:rsid w:val="00595758"/>
    <w:rsid w:val="005A0460"/>
    <w:rsid w:val="005A1D3E"/>
    <w:rsid w:val="005A1D73"/>
    <w:rsid w:val="005A2D40"/>
    <w:rsid w:val="005A5280"/>
    <w:rsid w:val="005A7183"/>
    <w:rsid w:val="005C3B2E"/>
    <w:rsid w:val="005D381E"/>
    <w:rsid w:val="005F42EA"/>
    <w:rsid w:val="005F4C82"/>
    <w:rsid w:val="005F76DF"/>
    <w:rsid w:val="00601BA7"/>
    <w:rsid w:val="006021E0"/>
    <w:rsid w:val="00602B15"/>
    <w:rsid w:val="00603B38"/>
    <w:rsid w:val="00604BC3"/>
    <w:rsid w:val="0060637D"/>
    <w:rsid w:val="00606C95"/>
    <w:rsid w:val="00613F2E"/>
    <w:rsid w:val="0061581C"/>
    <w:rsid w:val="00621241"/>
    <w:rsid w:val="00623083"/>
    <w:rsid w:val="00625633"/>
    <w:rsid w:val="006330A5"/>
    <w:rsid w:val="0063337B"/>
    <w:rsid w:val="00637953"/>
    <w:rsid w:val="00640877"/>
    <w:rsid w:val="00642258"/>
    <w:rsid w:val="00644167"/>
    <w:rsid w:val="006479D3"/>
    <w:rsid w:val="00654E14"/>
    <w:rsid w:val="006557E3"/>
    <w:rsid w:val="00657921"/>
    <w:rsid w:val="0066167F"/>
    <w:rsid w:val="00664D71"/>
    <w:rsid w:val="006655D8"/>
    <w:rsid w:val="006702E3"/>
    <w:rsid w:val="006759FD"/>
    <w:rsid w:val="006871DE"/>
    <w:rsid w:val="006918D8"/>
    <w:rsid w:val="00697888"/>
    <w:rsid w:val="006A015F"/>
    <w:rsid w:val="006A4574"/>
    <w:rsid w:val="006A47A5"/>
    <w:rsid w:val="006B3550"/>
    <w:rsid w:val="006B3C46"/>
    <w:rsid w:val="006B478A"/>
    <w:rsid w:val="006C30F1"/>
    <w:rsid w:val="006C6E3D"/>
    <w:rsid w:val="006D0806"/>
    <w:rsid w:val="006D4605"/>
    <w:rsid w:val="006E5729"/>
    <w:rsid w:val="006F08F2"/>
    <w:rsid w:val="006F16C8"/>
    <w:rsid w:val="006F31E7"/>
    <w:rsid w:val="00700B17"/>
    <w:rsid w:val="00702FCD"/>
    <w:rsid w:val="0071334A"/>
    <w:rsid w:val="00713C29"/>
    <w:rsid w:val="007264E3"/>
    <w:rsid w:val="00732AF2"/>
    <w:rsid w:val="00736C52"/>
    <w:rsid w:val="00740789"/>
    <w:rsid w:val="00747DE8"/>
    <w:rsid w:val="00750391"/>
    <w:rsid w:val="007520FA"/>
    <w:rsid w:val="00753483"/>
    <w:rsid w:val="00754FC6"/>
    <w:rsid w:val="00756F72"/>
    <w:rsid w:val="00757594"/>
    <w:rsid w:val="007578A5"/>
    <w:rsid w:val="00760DBB"/>
    <w:rsid w:val="007614BC"/>
    <w:rsid w:val="00761BAD"/>
    <w:rsid w:val="00763DB9"/>
    <w:rsid w:val="00766D25"/>
    <w:rsid w:val="00767558"/>
    <w:rsid w:val="0078395F"/>
    <w:rsid w:val="00783DBD"/>
    <w:rsid w:val="00787CB9"/>
    <w:rsid w:val="00790F8E"/>
    <w:rsid w:val="007914BE"/>
    <w:rsid w:val="00791972"/>
    <w:rsid w:val="00792FA9"/>
    <w:rsid w:val="00793492"/>
    <w:rsid w:val="007942A9"/>
    <w:rsid w:val="00794B80"/>
    <w:rsid w:val="007A2711"/>
    <w:rsid w:val="007A3EFF"/>
    <w:rsid w:val="007A466E"/>
    <w:rsid w:val="007A723C"/>
    <w:rsid w:val="007A7CB1"/>
    <w:rsid w:val="007B3B0A"/>
    <w:rsid w:val="007B5708"/>
    <w:rsid w:val="007C1CEC"/>
    <w:rsid w:val="007C659B"/>
    <w:rsid w:val="007D05B1"/>
    <w:rsid w:val="007D4701"/>
    <w:rsid w:val="007D5B20"/>
    <w:rsid w:val="007D7C17"/>
    <w:rsid w:val="007E05B1"/>
    <w:rsid w:val="007E098A"/>
    <w:rsid w:val="007E27EB"/>
    <w:rsid w:val="007E6FE6"/>
    <w:rsid w:val="007F21CC"/>
    <w:rsid w:val="00803CF1"/>
    <w:rsid w:val="00804F7E"/>
    <w:rsid w:val="00810A64"/>
    <w:rsid w:val="008133DB"/>
    <w:rsid w:val="00815211"/>
    <w:rsid w:val="00825513"/>
    <w:rsid w:val="00840BEB"/>
    <w:rsid w:val="00841018"/>
    <w:rsid w:val="00843B96"/>
    <w:rsid w:val="008501AA"/>
    <w:rsid w:val="00851884"/>
    <w:rsid w:val="00852372"/>
    <w:rsid w:val="0085323B"/>
    <w:rsid w:val="00853DED"/>
    <w:rsid w:val="00856168"/>
    <w:rsid w:val="00857611"/>
    <w:rsid w:val="00861561"/>
    <w:rsid w:val="008636AF"/>
    <w:rsid w:val="008708F1"/>
    <w:rsid w:val="00870F1E"/>
    <w:rsid w:val="008718EC"/>
    <w:rsid w:val="00873D3E"/>
    <w:rsid w:val="00876141"/>
    <w:rsid w:val="0088089D"/>
    <w:rsid w:val="0088487A"/>
    <w:rsid w:val="0088527B"/>
    <w:rsid w:val="00897FEA"/>
    <w:rsid w:val="008A6060"/>
    <w:rsid w:val="008A68A9"/>
    <w:rsid w:val="008B4386"/>
    <w:rsid w:val="008C13EC"/>
    <w:rsid w:val="008C1B1E"/>
    <w:rsid w:val="008D10D1"/>
    <w:rsid w:val="008D2DB7"/>
    <w:rsid w:val="008D32B9"/>
    <w:rsid w:val="008D48D2"/>
    <w:rsid w:val="008D63AF"/>
    <w:rsid w:val="008D73AE"/>
    <w:rsid w:val="008D7579"/>
    <w:rsid w:val="008D7BD6"/>
    <w:rsid w:val="008E5169"/>
    <w:rsid w:val="008E5349"/>
    <w:rsid w:val="008E709B"/>
    <w:rsid w:val="008E7270"/>
    <w:rsid w:val="008F0A7F"/>
    <w:rsid w:val="008F1D1F"/>
    <w:rsid w:val="008F3F8F"/>
    <w:rsid w:val="008F4441"/>
    <w:rsid w:val="008F65C8"/>
    <w:rsid w:val="008F6D88"/>
    <w:rsid w:val="008F7418"/>
    <w:rsid w:val="0090148E"/>
    <w:rsid w:val="0090324C"/>
    <w:rsid w:val="00907673"/>
    <w:rsid w:val="00910851"/>
    <w:rsid w:val="00911BAB"/>
    <w:rsid w:val="00917D67"/>
    <w:rsid w:val="0092142A"/>
    <w:rsid w:val="00922D80"/>
    <w:rsid w:val="009245C9"/>
    <w:rsid w:val="00930825"/>
    <w:rsid w:val="009346B6"/>
    <w:rsid w:val="00934D84"/>
    <w:rsid w:val="00935F57"/>
    <w:rsid w:val="009432D7"/>
    <w:rsid w:val="009459E6"/>
    <w:rsid w:val="009507F3"/>
    <w:rsid w:val="00955D3E"/>
    <w:rsid w:val="00956E5B"/>
    <w:rsid w:val="00970FFB"/>
    <w:rsid w:val="0097100E"/>
    <w:rsid w:val="009759A3"/>
    <w:rsid w:val="00981747"/>
    <w:rsid w:val="009822CA"/>
    <w:rsid w:val="009824D9"/>
    <w:rsid w:val="0098605B"/>
    <w:rsid w:val="00986D3E"/>
    <w:rsid w:val="00992C08"/>
    <w:rsid w:val="009939BC"/>
    <w:rsid w:val="00993CF9"/>
    <w:rsid w:val="00995227"/>
    <w:rsid w:val="00996740"/>
    <w:rsid w:val="009967CD"/>
    <w:rsid w:val="009A0028"/>
    <w:rsid w:val="009A4200"/>
    <w:rsid w:val="009A463A"/>
    <w:rsid w:val="009A478D"/>
    <w:rsid w:val="009A6B42"/>
    <w:rsid w:val="009B3C0F"/>
    <w:rsid w:val="009B416D"/>
    <w:rsid w:val="009B77CC"/>
    <w:rsid w:val="009C0C59"/>
    <w:rsid w:val="009C135E"/>
    <w:rsid w:val="009C24F0"/>
    <w:rsid w:val="009C4328"/>
    <w:rsid w:val="009C7C54"/>
    <w:rsid w:val="009C7FB5"/>
    <w:rsid w:val="009D762D"/>
    <w:rsid w:val="009D7635"/>
    <w:rsid w:val="009D7BCD"/>
    <w:rsid w:val="009E0650"/>
    <w:rsid w:val="009E2B56"/>
    <w:rsid w:val="009F3A0B"/>
    <w:rsid w:val="009F6D9F"/>
    <w:rsid w:val="009F7910"/>
    <w:rsid w:val="00A014DC"/>
    <w:rsid w:val="00A01AFE"/>
    <w:rsid w:val="00A02555"/>
    <w:rsid w:val="00A10958"/>
    <w:rsid w:val="00A13888"/>
    <w:rsid w:val="00A14552"/>
    <w:rsid w:val="00A1663B"/>
    <w:rsid w:val="00A178AC"/>
    <w:rsid w:val="00A23F13"/>
    <w:rsid w:val="00A30F98"/>
    <w:rsid w:val="00A325C0"/>
    <w:rsid w:val="00A3498E"/>
    <w:rsid w:val="00A41D21"/>
    <w:rsid w:val="00A42541"/>
    <w:rsid w:val="00A4278C"/>
    <w:rsid w:val="00A43F73"/>
    <w:rsid w:val="00A4554F"/>
    <w:rsid w:val="00A468AF"/>
    <w:rsid w:val="00A47BCC"/>
    <w:rsid w:val="00A54C38"/>
    <w:rsid w:val="00A56A49"/>
    <w:rsid w:val="00A5725B"/>
    <w:rsid w:val="00A57AA2"/>
    <w:rsid w:val="00A60BE4"/>
    <w:rsid w:val="00A619CC"/>
    <w:rsid w:val="00A66587"/>
    <w:rsid w:val="00A70107"/>
    <w:rsid w:val="00A71468"/>
    <w:rsid w:val="00A77433"/>
    <w:rsid w:val="00A83FAE"/>
    <w:rsid w:val="00A9508A"/>
    <w:rsid w:val="00A95893"/>
    <w:rsid w:val="00AA0F3A"/>
    <w:rsid w:val="00AA24DF"/>
    <w:rsid w:val="00AA5132"/>
    <w:rsid w:val="00AA7F08"/>
    <w:rsid w:val="00AB0228"/>
    <w:rsid w:val="00AB3EF1"/>
    <w:rsid w:val="00AC0BC9"/>
    <w:rsid w:val="00AC61D1"/>
    <w:rsid w:val="00AC7621"/>
    <w:rsid w:val="00AD1DBC"/>
    <w:rsid w:val="00AD3A2A"/>
    <w:rsid w:val="00AD6270"/>
    <w:rsid w:val="00AE0325"/>
    <w:rsid w:val="00AE14CD"/>
    <w:rsid w:val="00AE330D"/>
    <w:rsid w:val="00AF40F9"/>
    <w:rsid w:val="00B02A8B"/>
    <w:rsid w:val="00B02AE8"/>
    <w:rsid w:val="00B0576B"/>
    <w:rsid w:val="00B0597A"/>
    <w:rsid w:val="00B076C3"/>
    <w:rsid w:val="00B111BC"/>
    <w:rsid w:val="00B1711B"/>
    <w:rsid w:val="00B17ECB"/>
    <w:rsid w:val="00B23BEB"/>
    <w:rsid w:val="00B26481"/>
    <w:rsid w:val="00B43924"/>
    <w:rsid w:val="00B43AD0"/>
    <w:rsid w:val="00B44428"/>
    <w:rsid w:val="00B46CA6"/>
    <w:rsid w:val="00B473FF"/>
    <w:rsid w:val="00B619C1"/>
    <w:rsid w:val="00B626A0"/>
    <w:rsid w:val="00B64B58"/>
    <w:rsid w:val="00B655BA"/>
    <w:rsid w:val="00B7117D"/>
    <w:rsid w:val="00B726F7"/>
    <w:rsid w:val="00B911B5"/>
    <w:rsid w:val="00B94DCD"/>
    <w:rsid w:val="00BB61C0"/>
    <w:rsid w:val="00BB6D4F"/>
    <w:rsid w:val="00BB7AD8"/>
    <w:rsid w:val="00BC011B"/>
    <w:rsid w:val="00BC1699"/>
    <w:rsid w:val="00BC433C"/>
    <w:rsid w:val="00BC6437"/>
    <w:rsid w:val="00BC66FE"/>
    <w:rsid w:val="00BC7095"/>
    <w:rsid w:val="00BD081D"/>
    <w:rsid w:val="00BD081E"/>
    <w:rsid w:val="00BD3098"/>
    <w:rsid w:val="00BE3352"/>
    <w:rsid w:val="00BE3B52"/>
    <w:rsid w:val="00BE3FBA"/>
    <w:rsid w:val="00BE5717"/>
    <w:rsid w:val="00BF06CD"/>
    <w:rsid w:val="00BF2435"/>
    <w:rsid w:val="00BF46F5"/>
    <w:rsid w:val="00BF5395"/>
    <w:rsid w:val="00BF70AD"/>
    <w:rsid w:val="00C02CD9"/>
    <w:rsid w:val="00C031FB"/>
    <w:rsid w:val="00C04B95"/>
    <w:rsid w:val="00C05917"/>
    <w:rsid w:val="00C1117D"/>
    <w:rsid w:val="00C16C99"/>
    <w:rsid w:val="00C21CCD"/>
    <w:rsid w:val="00C22D64"/>
    <w:rsid w:val="00C22F4A"/>
    <w:rsid w:val="00C332DA"/>
    <w:rsid w:val="00C336A0"/>
    <w:rsid w:val="00C37AC9"/>
    <w:rsid w:val="00C37B77"/>
    <w:rsid w:val="00C40833"/>
    <w:rsid w:val="00C419C0"/>
    <w:rsid w:val="00C420B3"/>
    <w:rsid w:val="00C42F26"/>
    <w:rsid w:val="00C476E3"/>
    <w:rsid w:val="00C574CA"/>
    <w:rsid w:val="00C66FC7"/>
    <w:rsid w:val="00C76DFE"/>
    <w:rsid w:val="00C808A8"/>
    <w:rsid w:val="00C808AB"/>
    <w:rsid w:val="00C83093"/>
    <w:rsid w:val="00C86612"/>
    <w:rsid w:val="00C876D2"/>
    <w:rsid w:val="00C87DA5"/>
    <w:rsid w:val="00C91A44"/>
    <w:rsid w:val="00CA126A"/>
    <w:rsid w:val="00CA3190"/>
    <w:rsid w:val="00CB729F"/>
    <w:rsid w:val="00CB7EE7"/>
    <w:rsid w:val="00CC3F25"/>
    <w:rsid w:val="00CC6831"/>
    <w:rsid w:val="00CC729B"/>
    <w:rsid w:val="00CC7512"/>
    <w:rsid w:val="00CD041C"/>
    <w:rsid w:val="00CD2C15"/>
    <w:rsid w:val="00CD2CD6"/>
    <w:rsid w:val="00CD518B"/>
    <w:rsid w:val="00CD53B7"/>
    <w:rsid w:val="00CD664E"/>
    <w:rsid w:val="00CE2EAC"/>
    <w:rsid w:val="00CE30C5"/>
    <w:rsid w:val="00CF1AA7"/>
    <w:rsid w:val="00CF2306"/>
    <w:rsid w:val="00CF3A03"/>
    <w:rsid w:val="00CF5061"/>
    <w:rsid w:val="00CF7EB4"/>
    <w:rsid w:val="00CF7FDE"/>
    <w:rsid w:val="00D0033D"/>
    <w:rsid w:val="00D13504"/>
    <w:rsid w:val="00D14F9C"/>
    <w:rsid w:val="00D1778A"/>
    <w:rsid w:val="00D17AD0"/>
    <w:rsid w:val="00D25FAD"/>
    <w:rsid w:val="00D2752C"/>
    <w:rsid w:val="00D3475C"/>
    <w:rsid w:val="00D3595B"/>
    <w:rsid w:val="00D42839"/>
    <w:rsid w:val="00D469BA"/>
    <w:rsid w:val="00D5172E"/>
    <w:rsid w:val="00D51D6D"/>
    <w:rsid w:val="00D546B7"/>
    <w:rsid w:val="00D7466E"/>
    <w:rsid w:val="00D75CB8"/>
    <w:rsid w:val="00D8772D"/>
    <w:rsid w:val="00D87904"/>
    <w:rsid w:val="00D92B22"/>
    <w:rsid w:val="00D96F0A"/>
    <w:rsid w:val="00DA2047"/>
    <w:rsid w:val="00DA2C52"/>
    <w:rsid w:val="00DA5C2E"/>
    <w:rsid w:val="00DA7B18"/>
    <w:rsid w:val="00DB2F62"/>
    <w:rsid w:val="00DB5E2F"/>
    <w:rsid w:val="00DC0E6D"/>
    <w:rsid w:val="00DD02BC"/>
    <w:rsid w:val="00DD07F4"/>
    <w:rsid w:val="00DD3E37"/>
    <w:rsid w:val="00DD4EA0"/>
    <w:rsid w:val="00DD60F0"/>
    <w:rsid w:val="00DE5715"/>
    <w:rsid w:val="00DF4960"/>
    <w:rsid w:val="00DF5852"/>
    <w:rsid w:val="00DF71A6"/>
    <w:rsid w:val="00E03EB6"/>
    <w:rsid w:val="00E0760B"/>
    <w:rsid w:val="00E149AA"/>
    <w:rsid w:val="00E207DD"/>
    <w:rsid w:val="00E23041"/>
    <w:rsid w:val="00E23FB4"/>
    <w:rsid w:val="00E250B4"/>
    <w:rsid w:val="00E26FE6"/>
    <w:rsid w:val="00E35780"/>
    <w:rsid w:val="00E36854"/>
    <w:rsid w:val="00E41B03"/>
    <w:rsid w:val="00E41DAC"/>
    <w:rsid w:val="00E442E7"/>
    <w:rsid w:val="00E4678A"/>
    <w:rsid w:val="00E46C27"/>
    <w:rsid w:val="00E55C2E"/>
    <w:rsid w:val="00E57AA7"/>
    <w:rsid w:val="00E619B8"/>
    <w:rsid w:val="00E622F9"/>
    <w:rsid w:val="00E62D85"/>
    <w:rsid w:val="00E631F6"/>
    <w:rsid w:val="00E67643"/>
    <w:rsid w:val="00E73106"/>
    <w:rsid w:val="00E738D1"/>
    <w:rsid w:val="00E73CB9"/>
    <w:rsid w:val="00E7488E"/>
    <w:rsid w:val="00E776A6"/>
    <w:rsid w:val="00E806FA"/>
    <w:rsid w:val="00E81E24"/>
    <w:rsid w:val="00E92C03"/>
    <w:rsid w:val="00E9532C"/>
    <w:rsid w:val="00E967AC"/>
    <w:rsid w:val="00E97E33"/>
    <w:rsid w:val="00EB05C0"/>
    <w:rsid w:val="00EB1B4A"/>
    <w:rsid w:val="00EC16D5"/>
    <w:rsid w:val="00EC40EB"/>
    <w:rsid w:val="00EC6C42"/>
    <w:rsid w:val="00EC7529"/>
    <w:rsid w:val="00EC79CF"/>
    <w:rsid w:val="00ED0124"/>
    <w:rsid w:val="00ED0B8B"/>
    <w:rsid w:val="00ED2DF0"/>
    <w:rsid w:val="00ED6B89"/>
    <w:rsid w:val="00EE22F8"/>
    <w:rsid w:val="00EE23A7"/>
    <w:rsid w:val="00EE4B28"/>
    <w:rsid w:val="00EE6922"/>
    <w:rsid w:val="00EF1526"/>
    <w:rsid w:val="00EF2259"/>
    <w:rsid w:val="00EF37F0"/>
    <w:rsid w:val="00EF480B"/>
    <w:rsid w:val="00EF4B27"/>
    <w:rsid w:val="00F01A98"/>
    <w:rsid w:val="00F108CE"/>
    <w:rsid w:val="00F140F8"/>
    <w:rsid w:val="00F228C3"/>
    <w:rsid w:val="00F26CAC"/>
    <w:rsid w:val="00F30423"/>
    <w:rsid w:val="00F309B1"/>
    <w:rsid w:val="00F30A76"/>
    <w:rsid w:val="00F30DC6"/>
    <w:rsid w:val="00F3185C"/>
    <w:rsid w:val="00F323B3"/>
    <w:rsid w:val="00F36DD7"/>
    <w:rsid w:val="00F37A8C"/>
    <w:rsid w:val="00F42459"/>
    <w:rsid w:val="00F4373C"/>
    <w:rsid w:val="00F50083"/>
    <w:rsid w:val="00F51761"/>
    <w:rsid w:val="00F53EC1"/>
    <w:rsid w:val="00F545DF"/>
    <w:rsid w:val="00F573AF"/>
    <w:rsid w:val="00F6033D"/>
    <w:rsid w:val="00F60801"/>
    <w:rsid w:val="00F62B92"/>
    <w:rsid w:val="00F636FE"/>
    <w:rsid w:val="00F64D82"/>
    <w:rsid w:val="00F661AF"/>
    <w:rsid w:val="00F7057E"/>
    <w:rsid w:val="00F7063D"/>
    <w:rsid w:val="00F710ED"/>
    <w:rsid w:val="00F7134A"/>
    <w:rsid w:val="00F7237D"/>
    <w:rsid w:val="00F8594B"/>
    <w:rsid w:val="00F86F02"/>
    <w:rsid w:val="00F94772"/>
    <w:rsid w:val="00F965F4"/>
    <w:rsid w:val="00FA1505"/>
    <w:rsid w:val="00FA5E10"/>
    <w:rsid w:val="00FB08C4"/>
    <w:rsid w:val="00FB6D16"/>
    <w:rsid w:val="00FB7225"/>
    <w:rsid w:val="00FC7C97"/>
    <w:rsid w:val="00FD14B5"/>
    <w:rsid w:val="00FD1F9E"/>
    <w:rsid w:val="00FD4999"/>
    <w:rsid w:val="00FE37C8"/>
    <w:rsid w:val="00FE45B3"/>
    <w:rsid w:val="00FE5560"/>
    <w:rsid w:val="00FE57ED"/>
    <w:rsid w:val="00FE795A"/>
    <w:rsid w:val="00FF06CB"/>
    <w:rsid w:val="00FF0B12"/>
    <w:rsid w:val="00FF2232"/>
    <w:rsid w:val="00FF2411"/>
    <w:rsid w:val="00FF318B"/>
    <w:rsid w:val="00FF4C60"/>
    <w:rsid w:val="00FF4D56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75BB2"/>
  <w15:docId w15:val="{DCCBA3A0-5927-480F-BEDA-EA2A73BD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08F2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F08F2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  <w:lang w:val="en-GB"/>
    </w:rPr>
  </w:style>
  <w:style w:type="paragraph" w:styleId="Heading2">
    <w:name w:val="heading 2"/>
    <w:basedOn w:val="Normal"/>
    <w:next w:val="Normal"/>
    <w:qFormat/>
    <w:rsid w:val="006F08F2"/>
    <w:pPr>
      <w:keepNext/>
      <w:numPr>
        <w:ilvl w:val="1"/>
        <w:numId w:val="1"/>
      </w:numPr>
      <w:ind w:left="360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6F08F2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6F08F2"/>
    <w:pPr>
      <w:keepNext/>
      <w:numPr>
        <w:ilvl w:val="3"/>
        <w:numId w:val="1"/>
      </w:numPr>
      <w:jc w:val="both"/>
      <w:outlineLvl w:val="3"/>
    </w:pPr>
    <w:rPr>
      <w:rFonts w:ascii="Verdana" w:hAnsi="Verdan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F08F2"/>
    <w:rPr>
      <w:rFonts w:ascii="Symbol" w:hAnsi="Symbol"/>
    </w:rPr>
  </w:style>
  <w:style w:type="character" w:customStyle="1" w:styleId="WW8Num3z0">
    <w:name w:val="WW8Num3z0"/>
    <w:rsid w:val="006F08F2"/>
    <w:rPr>
      <w:rFonts w:ascii="Symbol" w:hAnsi="Symbol"/>
    </w:rPr>
  </w:style>
  <w:style w:type="character" w:customStyle="1" w:styleId="WW8Num3z1">
    <w:name w:val="WW8Num3z1"/>
    <w:rsid w:val="006F08F2"/>
    <w:rPr>
      <w:rFonts w:ascii="Courier New" w:hAnsi="Courier New" w:cs="Tahoma"/>
    </w:rPr>
  </w:style>
  <w:style w:type="character" w:customStyle="1" w:styleId="WW8Num3z3">
    <w:name w:val="WW8Num3z3"/>
    <w:rsid w:val="006F08F2"/>
    <w:rPr>
      <w:rFonts w:ascii="Symbol" w:hAnsi="Symbol"/>
    </w:rPr>
  </w:style>
  <w:style w:type="character" w:customStyle="1" w:styleId="WW8Num4z0">
    <w:name w:val="WW8Num4z0"/>
    <w:rsid w:val="006F08F2"/>
    <w:rPr>
      <w:rFonts w:ascii="Symbol" w:hAnsi="Symbol"/>
    </w:rPr>
  </w:style>
  <w:style w:type="character" w:customStyle="1" w:styleId="WW8Num5z0">
    <w:name w:val="WW8Num5z0"/>
    <w:rsid w:val="006F08F2"/>
    <w:rPr>
      <w:rFonts w:ascii="Symbol" w:hAnsi="Symbol"/>
      <w:sz w:val="21"/>
      <w:szCs w:val="21"/>
    </w:rPr>
  </w:style>
  <w:style w:type="character" w:customStyle="1" w:styleId="WW8Num6z0">
    <w:name w:val="WW8Num6z0"/>
    <w:rsid w:val="006F08F2"/>
    <w:rPr>
      <w:rFonts w:ascii="Symbol" w:hAnsi="Symbol"/>
    </w:rPr>
  </w:style>
  <w:style w:type="character" w:customStyle="1" w:styleId="WW8Num7z0">
    <w:name w:val="WW8Num7z0"/>
    <w:rsid w:val="006F08F2"/>
    <w:rPr>
      <w:rFonts w:ascii="Wingdings" w:hAnsi="Wingdings"/>
    </w:rPr>
  </w:style>
  <w:style w:type="character" w:customStyle="1" w:styleId="WW8Num7z1">
    <w:name w:val="WW8Num7z1"/>
    <w:rsid w:val="006F08F2"/>
    <w:rPr>
      <w:rFonts w:ascii="Courier New" w:hAnsi="Courier New"/>
    </w:rPr>
  </w:style>
  <w:style w:type="character" w:customStyle="1" w:styleId="WW8Num7z3">
    <w:name w:val="WW8Num7z3"/>
    <w:rsid w:val="006F08F2"/>
    <w:rPr>
      <w:rFonts w:ascii="Symbol" w:hAnsi="Symbol"/>
    </w:rPr>
  </w:style>
  <w:style w:type="character" w:customStyle="1" w:styleId="WW8Num8z0">
    <w:name w:val="WW8Num8z0"/>
    <w:rsid w:val="006F08F2"/>
    <w:rPr>
      <w:rFonts w:ascii="Wingdings" w:hAnsi="Wingdings"/>
      <w:sz w:val="16"/>
    </w:rPr>
  </w:style>
  <w:style w:type="character" w:customStyle="1" w:styleId="Absatz-Standardschriftart">
    <w:name w:val="Absatz-Standardschriftart"/>
    <w:rsid w:val="006F08F2"/>
  </w:style>
  <w:style w:type="character" w:customStyle="1" w:styleId="WW-Absatz-Standardschriftart">
    <w:name w:val="WW-Absatz-Standardschriftart"/>
    <w:rsid w:val="006F08F2"/>
  </w:style>
  <w:style w:type="character" w:customStyle="1" w:styleId="WW-Absatz-Standardschriftart1">
    <w:name w:val="WW-Absatz-Standardschriftart1"/>
    <w:rsid w:val="006F08F2"/>
  </w:style>
  <w:style w:type="character" w:customStyle="1" w:styleId="WW-Absatz-Standardschriftart11">
    <w:name w:val="WW-Absatz-Standardschriftart11"/>
    <w:rsid w:val="006F08F2"/>
  </w:style>
  <w:style w:type="character" w:customStyle="1" w:styleId="WW-Absatz-Standardschriftart111">
    <w:name w:val="WW-Absatz-Standardschriftart111"/>
    <w:rsid w:val="006F08F2"/>
  </w:style>
  <w:style w:type="character" w:customStyle="1" w:styleId="WW-Absatz-Standardschriftart1111">
    <w:name w:val="WW-Absatz-Standardschriftart1111"/>
    <w:rsid w:val="006F08F2"/>
  </w:style>
  <w:style w:type="character" w:customStyle="1" w:styleId="WW-Absatz-Standardschriftart11111">
    <w:name w:val="WW-Absatz-Standardschriftart11111"/>
    <w:rsid w:val="006F08F2"/>
  </w:style>
  <w:style w:type="character" w:customStyle="1" w:styleId="WW-Absatz-Standardschriftart111111">
    <w:name w:val="WW-Absatz-Standardschriftart111111"/>
    <w:rsid w:val="006F08F2"/>
  </w:style>
  <w:style w:type="character" w:customStyle="1" w:styleId="WW-Absatz-Standardschriftart1111111">
    <w:name w:val="WW-Absatz-Standardschriftart1111111"/>
    <w:rsid w:val="006F08F2"/>
  </w:style>
  <w:style w:type="character" w:customStyle="1" w:styleId="WW-Absatz-Standardschriftart11111111">
    <w:name w:val="WW-Absatz-Standardschriftart11111111"/>
    <w:rsid w:val="006F08F2"/>
  </w:style>
  <w:style w:type="character" w:customStyle="1" w:styleId="WW-Absatz-Standardschriftart111111111">
    <w:name w:val="WW-Absatz-Standardschriftart111111111"/>
    <w:rsid w:val="006F08F2"/>
  </w:style>
  <w:style w:type="character" w:customStyle="1" w:styleId="WW-Absatz-Standardschriftart1111111111">
    <w:name w:val="WW-Absatz-Standardschriftart1111111111"/>
    <w:rsid w:val="006F08F2"/>
  </w:style>
  <w:style w:type="character" w:customStyle="1" w:styleId="WW-Absatz-Standardschriftart11111111111">
    <w:name w:val="WW-Absatz-Standardschriftart11111111111"/>
    <w:rsid w:val="006F08F2"/>
  </w:style>
  <w:style w:type="character" w:customStyle="1" w:styleId="WW-Absatz-Standardschriftart111111111111">
    <w:name w:val="WW-Absatz-Standardschriftart111111111111"/>
    <w:rsid w:val="006F08F2"/>
  </w:style>
  <w:style w:type="character" w:customStyle="1" w:styleId="WW-Absatz-Standardschriftart1111111111111">
    <w:name w:val="WW-Absatz-Standardschriftart1111111111111"/>
    <w:rsid w:val="006F08F2"/>
  </w:style>
  <w:style w:type="character" w:customStyle="1" w:styleId="WW-Absatz-Standardschriftart11111111111111">
    <w:name w:val="WW-Absatz-Standardschriftart11111111111111"/>
    <w:rsid w:val="006F08F2"/>
  </w:style>
  <w:style w:type="character" w:customStyle="1" w:styleId="WW-Absatz-Standardschriftart111111111111111">
    <w:name w:val="WW-Absatz-Standardschriftart111111111111111"/>
    <w:rsid w:val="006F08F2"/>
  </w:style>
  <w:style w:type="character" w:customStyle="1" w:styleId="WW-Absatz-Standardschriftart1111111111111111">
    <w:name w:val="WW-Absatz-Standardschriftart1111111111111111"/>
    <w:rsid w:val="006F08F2"/>
  </w:style>
  <w:style w:type="character" w:customStyle="1" w:styleId="WW-Absatz-Standardschriftart11111111111111111">
    <w:name w:val="WW-Absatz-Standardschriftart11111111111111111"/>
    <w:rsid w:val="006F08F2"/>
  </w:style>
  <w:style w:type="character" w:customStyle="1" w:styleId="WW-Absatz-Standardschriftart111111111111111111">
    <w:name w:val="WW-Absatz-Standardschriftart111111111111111111"/>
    <w:rsid w:val="006F08F2"/>
  </w:style>
  <w:style w:type="character" w:customStyle="1" w:styleId="WW-Absatz-Standardschriftart1111111111111111111">
    <w:name w:val="WW-Absatz-Standardschriftart1111111111111111111"/>
    <w:rsid w:val="006F08F2"/>
  </w:style>
  <w:style w:type="character" w:customStyle="1" w:styleId="WW-Absatz-Standardschriftart11111111111111111111">
    <w:name w:val="WW-Absatz-Standardschriftart11111111111111111111"/>
    <w:rsid w:val="006F08F2"/>
  </w:style>
  <w:style w:type="character" w:customStyle="1" w:styleId="WW-Absatz-Standardschriftart111111111111111111111">
    <w:name w:val="WW-Absatz-Standardschriftart111111111111111111111"/>
    <w:rsid w:val="006F08F2"/>
  </w:style>
  <w:style w:type="character" w:customStyle="1" w:styleId="WW-Absatz-Standardschriftart1111111111111111111111">
    <w:name w:val="WW-Absatz-Standardschriftart1111111111111111111111"/>
    <w:rsid w:val="006F08F2"/>
  </w:style>
  <w:style w:type="character" w:customStyle="1" w:styleId="WW8Num4z1">
    <w:name w:val="WW8Num4z1"/>
    <w:rsid w:val="006F08F2"/>
    <w:rPr>
      <w:rFonts w:ascii="Courier New" w:hAnsi="Courier New"/>
    </w:rPr>
  </w:style>
  <w:style w:type="character" w:customStyle="1" w:styleId="WW8Num4z3">
    <w:name w:val="WW8Num4z3"/>
    <w:rsid w:val="006F08F2"/>
    <w:rPr>
      <w:rFonts w:ascii="Symbol" w:hAnsi="Symbol"/>
    </w:rPr>
  </w:style>
  <w:style w:type="character" w:customStyle="1" w:styleId="WW-Absatz-Standardschriftart11111111111111111111111">
    <w:name w:val="WW-Absatz-Standardschriftart11111111111111111111111"/>
    <w:rsid w:val="006F08F2"/>
  </w:style>
  <w:style w:type="character" w:customStyle="1" w:styleId="WW-Absatz-Standardschriftart111111111111111111111111">
    <w:name w:val="WW-Absatz-Standardschriftart111111111111111111111111"/>
    <w:rsid w:val="006F08F2"/>
  </w:style>
  <w:style w:type="character" w:customStyle="1" w:styleId="WW-Absatz-Standardschriftart1111111111111111111111111">
    <w:name w:val="WW-Absatz-Standardschriftart1111111111111111111111111"/>
    <w:rsid w:val="006F08F2"/>
  </w:style>
  <w:style w:type="character" w:customStyle="1" w:styleId="WW-Absatz-Standardschriftart11111111111111111111111111">
    <w:name w:val="WW-Absatz-Standardschriftart11111111111111111111111111"/>
    <w:rsid w:val="006F08F2"/>
  </w:style>
  <w:style w:type="character" w:customStyle="1" w:styleId="WW-Absatz-Standardschriftart111111111111111111111111111">
    <w:name w:val="WW-Absatz-Standardschriftart111111111111111111111111111"/>
    <w:rsid w:val="006F08F2"/>
  </w:style>
  <w:style w:type="character" w:customStyle="1" w:styleId="WW-Absatz-Standardschriftart1111111111111111111111111111">
    <w:name w:val="WW-Absatz-Standardschriftart1111111111111111111111111111"/>
    <w:rsid w:val="006F08F2"/>
  </w:style>
  <w:style w:type="character" w:customStyle="1" w:styleId="WW-Absatz-Standardschriftart11111111111111111111111111111">
    <w:name w:val="WW-Absatz-Standardschriftart11111111111111111111111111111"/>
    <w:rsid w:val="006F08F2"/>
  </w:style>
  <w:style w:type="character" w:customStyle="1" w:styleId="WW-Absatz-Standardschriftart111111111111111111111111111111">
    <w:name w:val="WW-Absatz-Standardschriftart111111111111111111111111111111"/>
    <w:rsid w:val="006F08F2"/>
  </w:style>
  <w:style w:type="character" w:customStyle="1" w:styleId="WW-Absatz-Standardschriftart1111111111111111111111111111111">
    <w:name w:val="WW-Absatz-Standardschriftart1111111111111111111111111111111"/>
    <w:rsid w:val="006F08F2"/>
  </w:style>
  <w:style w:type="character" w:customStyle="1" w:styleId="WW-Absatz-Standardschriftart11111111111111111111111111111111">
    <w:name w:val="WW-Absatz-Standardschriftart11111111111111111111111111111111"/>
    <w:rsid w:val="006F08F2"/>
  </w:style>
  <w:style w:type="character" w:customStyle="1" w:styleId="WW8Num1z0">
    <w:name w:val="WW8Num1z0"/>
    <w:rsid w:val="006F08F2"/>
    <w:rPr>
      <w:rFonts w:ascii="Symbol" w:hAnsi="Symbol"/>
    </w:rPr>
  </w:style>
  <w:style w:type="character" w:customStyle="1" w:styleId="WW8Num2z1">
    <w:name w:val="WW8Num2z1"/>
    <w:rsid w:val="006F08F2"/>
    <w:rPr>
      <w:rFonts w:ascii="Courier New" w:hAnsi="Courier New" w:cs="Tahoma"/>
    </w:rPr>
  </w:style>
  <w:style w:type="character" w:customStyle="1" w:styleId="WW8Num2z2">
    <w:name w:val="WW8Num2z2"/>
    <w:rsid w:val="006F08F2"/>
    <w:rPr>
      <w:rFonts w:ascii="Wingdings" w:hAnsi="Wingdings"/>
    </w:rPr>
  </w:style>
  <w:style w:type="character" w:customStyle="1" w:styleId="WW8Num3z2">
    <w:name w:val="WW8Num3z2"/>
    <w:rsid w:val="006F08F2"/>
    <w:rPr>
      <w:rFonts w:ascii="Wingdings" w:hAnsi="Wingdings"/>
    </w:rPr>
  </w:style>
  <w:style w:type="character" w:customStyle="1" w:styleId="WW8Num5z1">
    <w:name w:val="WW8Num5z1"/>
    <w:rsid w:val="006F08F2"/>
    <w:rPr>
      <w:rFonts w:ascii="Courier New" w:hAnsi="Courier New"/>
    </w:rPr>
  </w:style>
  <w:style w:type="character" w:customStyle="1" w:styleId="WW8Num5z2">
    <w:name w:val="WW8Num5z2"/>
    <w:rsid w:val="006F08F2"/>
    <w:rPr>
      <w:rFonts w:ascii="Wingdings" w:hAnsi="Wingdings"/>
    </w:rPr>
  </w:style>
  <w:style w:type="character" w:customStyle="1" w:styleId="WW8Num6z1">
    <w:name w:val="WW8Num6z1"/>
    <w:rsid w:val="006F08F2"/>
    <w:rPr>
      <w:rFonts w:ascii="Courier New" w:hAnsi="Courier New" w:cs="Tahoma"/>
    </w:rPr>
  </w:style>
  <w:style w:type="character" w:customStyle="1" w:styleId="WW8Num6z2">
    <w:name w:val="WW8Num6z2"/>
    <w:rsid w:val="006F08F2"/>
    <w:rPr>
      <w:rFonts w:ascii="Wingdings" w:hAnsi="Wingdings"/>
    </w:rPr>
  </w:style>
  <w:style w:type="character" w:customStyle="1" w:styleId="WW8Num9z0">
    <w:name w:val="WW8Num9z0"/>
    <w:rsid w:val="006F08F2"/>
    <w:rPr>
      <w:rFonts w:ascii="Symbol" w:hAnsi="Symbol"/>
      <w:sz w:val="20"/>
    </w:rPr>
  </w:style>
  <w:style w:type="character" w:customStyle="1" w:styleId="WW8Num9z1">
    <w:name w:val="WW8Num9z1"/>
    <w:rsid w:val="006F08F2"/>
    <w:rPr>
      <w:rFonts w:ascii="Courier New" w:hAnsi="Courier New"/>
    </w:rPr>
  </w:style>
  <w:style w:type="character" w:customStyle="1" w:styleId="WW8Num9z2">
    <w:name w:val="WW8Num9z2"/>
    <w:rsid w:val="006F08F2"/>
    <w:rPr>
      <w:rFonts w:ascii="Wingdings" w:hAnsi="Wingdings"/>
    </w:rPr>
  </w:style>
  <w:style w:type="character" w:customStyle="1" w:styleId="WW8Num9z3">
    <w:name w:val="WW8Num9z3"/>
    <w:rsid w:val="006F08F2"/>
    <w:rPr>
      <w:rFonts w:ascii="Symbol" w:hAnsi="Symbol"/>
    </w:rPr>
  </w:style>
  <w:style w:type="character" w:customStyle="1" w:styleId="WW8Num10z0">
    <w:name w:val="WW8Num10z0"/>
    <w:rsid w:val="006F08F2"/>
    <w:rPr>
      <w:rFonts w:ascii="Wingdings" w:hAnsi="Wingdings"/>
    </w:rPr>
  </w:style>
  <w:style w:type="character" w:customStyle="1" w:styleId="WW8Num12z0">
    <w:name w:val="WW8Num12z0"/>
    <w:rsid w:val="006F08F2"/>
    <w:rPr>
      <w:rFonts w:ascii="Symbol" w:hAnsi="Symbol"/>
      <w:sz w:val="20"/>
    </w:rPr>
  </w:style>
  <w:style w:type="character" w:customStyle="1" w:styleId="WW8Num12z1">
    <w:name w:val="WW8Num12z1"/>
    <w:rsid w:val="006F08F2"/>
    <w:rPr>
      <w:rFonts w:ascii="Courier New" w:hAnsi="Courier New"/>
    </w:rPr>
  </w:style>
  <w:style w:type="character" w:customStyle="1" w:styleId="WW8Num12z2">
    <w:name w:val="WW8Num12z2"/>
    <w:rsid w:val="006F08F2"/>
    <w:rPr>
      <w:rFonts w:ascii="Wingdings" w:hAnsi="Wingdings"/>
    </w:rPr>
  </w:style>
  <w:style w:type="character" w:customStyle="1" w:styleId="WW8Num12z3">
    <w:name w:val="WW8Num12z3"/>
    <w:rsid w:val="006F08F2"/>
    <w:rPr>
      <w:rFonts w:ascii="Symbol" w:hAnsi="Symbol"/>
    </w:rPr>
  </w:style>
  <w:style w:type="character" w:customStyle="1" w:styleId="WW-DefaultParagraphFont">
    <w:name w:val="WW-Default Paragraph Font"/>
    <w:rsid w:val="006F08F2"/>
  </w:style>
  <w:style w:type="character" w:styleId="Hyperlink">
    <w:name w:val="Hyperlink"/>
    <w:basedOn w:val="WW-DefaultParagraphFont"/>
    <w:rsid w:val="006F08F2"/>
    <w:rPr>
      <w:color w:val="0000FF"/>
      <w:u w:val="single"/>
    </w:rPr>
  </w:style>
  <w:style w:type="character" w:styleId="FollowedHyperlink">
    <w:name w:val="FollowedHyperlink"/>
    <w:basedOn w:val="WW-DefaultParagraphFont"/>
    <w:rsid w:val="006F08F2"/>
    <w:rPr>
      <w:color w:val="800080"/>
      <w:u w:val="single"/>
    </w:rPr>
  </w:style>
  <w:style w:type="character" w:customStyle="1" w:styleId="txt1">
    <w:name w:val="txt1"/>
    <w:basedOn w:val="WW-DefaultParagraphFont"/>
    <w:rsid w:val="006F08F2"/>
    <w:rPr>
      <w:rFonts w:ascii="Verdana" w:hAnsi="Verdana"/>
      <w:color w:val="333333"/>
      <w:sz w:val="17"/>
      <w:szCs w:val="17"/>
    </w:rPr>
  </w:style>
  <w:style w:type="character" w:customStyle="1" w:styleId="heading10">
    <w:name w:val="heading1"/>
    <w:basedOn w:val="WW-DefaultParagraphFont"/>
    <w:rsid w:val="006F08F2"/>
    <w:rPr>
      <w:b/>
      <w:bCs/>
      <w:color w:val="CC0000"/>
      <w:sz w:val="20"/>
      <w:szCs w:val="20"/>
    </w:rPr>
  </w:style>
  <w:style w:type="character" w:styleId="Strong">
    <w:name w:val="Strong"/>
    <w:basedOn w:val="WW-DefaultParagraphFont"/>
    <w:uiPriority w:val="22"/>
    <w:qFormat/>
    <w:rsid w:val="006F08F2"/>
    <w:rPr>
      <w:b/>
      <w:bCs/>
    </w:rPr>
  </w:style>
  <w:style w:type="character" w:customStyle="1" w:styleId="NumberingSymbols">
    <w:name w:val="Numbering Symbols"/>
    <w:rsid w:val="006F08F2"/>
  </w:style>
  <w:style w:type="character" w:customStyle="1" w:styleId="Bullets">
    <w:name w:val="Bullets"/>
    <w:rsid w:val="006F08F2"/>
    <w:rPr>
      <w:rFonts w:ascii="OpenSymbol" w:eastAsia="OpenSymbol" w:hAnsi="OpenSymbol" w:cs="OpenSymbol"/>
    </w:rPr>
  </w:style>
  <w:style w:type="character" w:customStyle="1" w:styleId="WW8Num8z1">
    <w:name w:val="WW8Num8z1"/>
    <w:rsid w:val="006F08F2"/>
    <w:rPr>
      <w:rFonts w:ascii="Courier New" w:hAnsi="Courier New" w:cs="Courier New"/>
    </w:rPr>
  </w:style>
  <w:style w:type="character" w:customStyle="1" w:styleId="WW8Num8z3">
    <w:name w:val="WW8Num8z3"/>
    <w:rsid w:val="006F08F2"/>
    <w:rPr>
      <w:rFonts w:ascii="Symbol" w:hAnsi="Symbol"/>
    </w:rPr>
  </w:style>
  <w:style w:type="character" w:customStyle="1" w:styleId="WW8Num11z0">
    <w:name w:val="WW8Num11z0"/>
    <w:rsid w:val="006F08F2"/>
    <w:rPr>
      <w:rFonts w:ascii="Wingdings" w:hAnsi="Wingdings"/>
      <w:sz w:val="16"/>
    </w:rPr>
  </w:style>
  <w:style w:type="paragraph" w:customStyle="1" w:styleId="Heading">
    <w:name w:val="Heading"/>
    <w:basedOn w:val="Normal"/>
    <w:next w:val="BodyText"/>
    <w:rsid w:val="006F08F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6F08F2"/>
    <w:pPr>
      <w:spacing w:after="120"/>
    </w:pPr>
    <w:rPr>
      <w:sz w:val="24"/>
    </w:rPr>
  </w:style>
  <w:style w:type="paragraph" w:styleId="List">
    <w:name w:val="List"/>
    <w:basedOn w:val="BodyText"/>
    <w:rsid w:val="006F08F2"/>
    <w:rPr>
      <w:rFonts w:cs="Tahoma"/>
    </w:rPr>
  </w:style>
  <w:style w:type="paragraph" w:styleId="Caption">
    <w:name w:val="caption"/>
    <w:basedOn w:val="Normal"/>
    <w:qFormat/>
    <w:rsid w:val="006F08F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6F08F2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6F08F2"/>
    <w:pPr>
      <w:tabs>
        <w:tab w:val="center" w:pos="4153"/>
        <w:tab w:val="right" w:pos="8306"/>
      </w:tabs>
    </w:pPr>
    <w:rPr>
      <w:lang w:val="en-GB"/>
    </w:rPr>
  </w:style>
  <w:style w:type="paragraph" w:styleId="PlainText">
    <w:name w:val="Plain Text"/>
    <w:basedOn w:val="Normal"/>
    <w:rsid w:val="006F08F2"/>
    <w:rPr>
      <w:rFonts w:ascii="Courier New" w:hAnsi="Courier New"/>
    </w:rPr>
  </w:style>
  <w:style w:type="paragraph" w:styleId="BodyTextIndent">
    <w:name w:val="Body Text Indent"/>
    <w:basedOn w:val="Normal"/>
    <w:rsid w:val="006F08F2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6F08F2"/>
    <w:pPr>
      <w:ind w:left="720" w:hanging="90"/>
      <w:jc w:val="both"/>
    </w:pPr>
    <w:rPr>
      <w:sz w:val="24"/>
    </w:rPr>
  </w:style>
  <w:style w:type="paragraph" w:styleId="HTMLPreformatted">
    <w:name w:val="HTML Preformatted"/>
    <w:basedOn w:val="Normal"/>
    <w:rsid w:val="006F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494949"/>
    </w:rPr>
  </w:style>
  <w:style w:type="paragraph" w:styleId="NormalWeb">
    <w:name w:val="Normal (Web)"/>
    <w:basedOn w:val="Normal"/>
    <w:rsid w:val="006F08F2"/>
    <w:pPr>
      <w:spacing w:before="100" w:after="100"/>
    </w:pPr>
    <w:rPr>
      <w:sz w:val="24"/>
      <w:szCs w:val="24"/>
    </w:rPr>
  </w:style>
  <w:style w:type="paragraph" w:styleId="BodyText2">
    <w:name w:val="Body Text 2"/>
    <w:basedOn w:val="Normal"/>
    <w:rsid w:val="006F08F2"/>
    <w:pPr>
      <w:jc w:val="both"/>
    </w:pPr>
    <w:rPr>
      <w:rFonts w:ascii="Verdana" w:hAnsi="Verdana"/>
    </w:rPr>
  </w:style>
  <w:style w:type="paragraph" w:customStyle="1" w:styleId="Normalverdana">
    <w:name w:val="Normal+verdana"/>
    <w:basedOn w:val="BodyText2"/>
    <w:rsid w:val="006F08F2"/>
  </w:style>
  <w:style w:type="paragraph" w:customStyle="1" w:styleId="TableContents">
    <w:name w:val="Table Contents"/>
    <w:basedOn w:val="Normal"/>
    <w:rsid w:val="006F08F2"/>
    <w:pPr>
      <w:suppressLineNumbers/>
    </w:pPr>
  </w:style>
  <w:style w:type="paragraph" w:customStyle="1" w:styleId="TableHeading">
    <w:name w:val="Table Heading"/>
    <w:basedOn w:val="TableContents"/>
    <w:rsid w:val="006F08F2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E26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FE6"/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E26FE6"/>
    <w:rPr>
      <w:lang w:val="en-GB" w:eastAsia="ar-SA"/>
    </w:rPr>
  </w:style>
  <w:style w:type="paragraph" w:styleId="BalloonText">
    <w:name w:val="Balloon Text"/>
    <w:basedOn w:val="Normal"/>
    <w:link w:val="BalloonTextChar"/>
    <w:rsid w:val="00E26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6FE6"/>
    <w:rPr>
      <w:rFonts w:ascii="Tahoma" w:hAnsi="Tahoma" w:cs="Tahoma"/>
      <w:sz w:val="16"/>
      <w:szCs w:val="16"/>
      <w:lang w:eastAsia="ar-SA"/>
    </w:rPr>
  </w:style>
  <w:style w:type="paragraph" w:customStyle="1" w:styleId="ResumeBullet">
    <w:name w:val="Resume Bullet"/>
    <w:basedOn w:val="Normal"/>
    <w:next w:val="ResumeBullet2"/>
    <w:rsid w:val="00C031FB"/>
    <w:pPr>
      <w:keepLines/>
      <w:widowControl w:val="0"/>
      <w:numPr>
        <w:numId w:val="10"/>
      </w:numPr>
      <w:suppressAutoHyphens w:val="0"/>
      <w:spacing w:before="60"/>
    </w:pPr>
    <w:rPr>
      <w:szCs w:val="24"/>
      <w:lang w:eastAsia="en-US"/>
    </w:rPr>
  </w:style>
  <w:style w:type="paragraph" w:customStyle="1" w:styleId="ResumeBullet2">
    <w:name w:val="Resume Bullet 2"/>
    <w:rsid w:val="00C031FB"/>
    <w:pPr>
      <w:numPr>
        <w:ilvl w:val="1"/>
        <w:numId w:val="10"/>
      </w:numPr>
    </w:pPr>
    <w:rPr>
      <w:noProof/>
    </w:rPr>
  </w:style>
  <w:style w:type="paragraph" w:styleId="ListParagraph">
    <w:name w:val="List Paragraph"/>
    <w:basedOn w:val="Normal"/>
    <w:uiPriority w:val="34"/>
    <w:qFormat/>
    <w:rsid w:val="003D776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apple-converted-space">
    <w:name w:val="apple-converted-space"/>
    <w:basedOn w:val="DefaultParagraphFont"/>
    <w:rsid w:val="00A014DC"/>
  </w:style>
  <w:style w:type="character" w:customStyle="1" w:styleId="hl">
    <w:name w:val="hl"/>
    <w:basedOn w:val="DefaultParagraphFont"/>
    <w:rsid w:val="00A014DC"/>
  </w:style>
  <w:style w:type="character" w:customStyle="1" w:styleId="BodyTextChar">
    <w:name w:val="Body Text Char"/>
    <w:basedOn w:val="DefaultParagraphFont"/>
    <w:link w:val="BodyText"/>
    <w:rsid w:val="00911BAB"/>
    <w:rPr>
      <w:sz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02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dto4</dc:creator>
  <cp:lastModifiedBy>Aman sharma</cp:lastModifiedBy>
  <cp:revision>12</cp:revision>
  <cp:lastPrinted>2016-02-22T19:01:00Z</cp:lastPrinted>
  <dcterms:created xsi:type="dcterms:W3CDTF">2023-05-20T23:19:00Z</dcterms:created>
  <dcterms:modified xsi:type="dcterms:W3CDTF">2023-06-06T09:33:00Z</dcterms:modified>
</cp:coreProperties>
</file>