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DE89FCF" w14:textId="77777777" w:rsidR="00743D36" w:rsidRDefault="00007017">
      <w:pPr>
        <w:pStyle w:val="divname"/>
        <w:rPr>
          <w:rFonts w:ascii="Century Gothic" w:eastAsia="Century Gothic" w:hAnsi="Century Gothic" w:cs="Century Gothic"/>
        </w:rPr>
      </w:pPr>
      <w:r>
        <w:rPr>
          <w:rStyle w:val="span"/>
          <w:rFonts w:ascii="Century Gothic" w:eastAsia="Century Gothic" w:hAnsi="Century Gothic" w:cs="Century Gothic"/>
          <w:sz w:val="58"/>
          <w:szCs w:val="58"/>
        </w:rPr>
        <w:t>Pankaj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Style w:val="divdocumentdivnamespanlName"/>
          <w:rFonts w:ascii="Century Gothic" w:eastAsia="Century Gothic" w:hAnsi="Century Gothic" w:cs="Century Gothic"/>
        </w:rPr>
        <w:t>Singh</w:t>
      </w:r>
    </w:p>
    <w:tbl>
      <w:tblPr>
        <w:tblStyle w:val="divdocumenttablecontactaspose"/>
        <w:tblW w:w="1056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560"/>
      </w:tblGrid>
      <w:tr w:rsidR="00743D36" w14:paraId="5351B725" w14:textId="77777777">
        <w:tc>
          <w:tcPr>
            <w:tcW w:w="0" w:type="auto"/>
            <w:shd w:val="clear" w:color="auto" w:fill="000000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  <w:hideMark/>
          </w:tcPr>
          <w:p w14:paraId="004788A4" w14:textId="77777777" w:rsidR="00743D36" w:rsidRDefault="00007017">
            <w:pPr>
              <w:pStyle w:val="divaddress"/>
              <w:shd w:val="clear" w:color="auto" w:fill="auto"/>
              <w:spacing w:after="98" w:line="396" w:lineRule="exact"/>
              <w:ind w:left="100" w:right="100"/>
              <w:rPr>
                <w:rFonts w:ascii="Century Gothic" w:eastAsia="Century Gothic" w:hAnsi="Century Gothic" w:cs="Century Gothic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New Delhi, DL</w:t>
            </w:r>
            <w:r>
              <w:rPr>
                <w:rStyle w:val="documentzipsuffi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110001</w:t>
            </w:r>
            <w:r>
              <w:rPr>
                <w:rStyle w:val="documentzipsuffi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vanish/>
                <w:sz w:val="20"/>
                <w:szCs w:val="20"/>
                <w:shd w:val="clear" w:color="auto" w:fill="auto"/>
              </w:rPr>
              <w:t>110001, New Delhi, DL</w:t>
            </w:r>
            <w:r>
              <w:rPr>
                <w:rStyle w:val="documentzipprefi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| 885-155-7726</w:t>
            </w:r>
            <w:r>
              <w:rPr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| pankajkrims01@gmail.com</w:t>
            </w:r>
            <w:r>
              <w:rPr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</w:p>
        </w:tc>
      </w:tr>
    </w:tbl>
    <w:p w14:paraId="00EBEFCC" w14:textId="77777777" w:rsidR="00743D36" w:rsidRDefault="00007017">
      <w:pPr>
        <w:pStyle w:val="divdocumentdivsectiontitle"/>
        <w:pBdr>
          <w:bottom w:val="single" w:sz="8" w:space="3" w:color="C00000"/>
        </w:pBdr>
        <w:spacing w:before="280" w:after="1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Professional Summary</w:t>
      </w:r>
    </w:p>
    <w:p w14:paraId="1D566C54" w14:textId="2ED32E33" w:rsidR="00022BD5" w:rsidRDefault="00EE43BA">
      <w:pPr>
        <w:pStyle w:val="divdocumentdivsectiontitle"/>
        <w:pBdr>
          <w:bottom w:val="single" w:sz="8" w:space="3" w:color="C00000"/>
        </w:pBdr>
        <w:spacing w:before="280" w:after="140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12</w:t>
      </w:r>
      <w:r w:rsidRPr="00EE43BA">
        <w:rPr>
          <w:rFonts w:ascii="Century Gothic" w:eastAsia="Century Gothic" w:hAnsi="Century Gothic" w:cs="Century Gothic"/>
          <w:sz w:val="22"/>
          <w:szCs w:val="22"/>
        </w:rPr>
        <w:t xml:space="preserve">+ </w:t>
      </w:r>
      <w:r w:rsidR="00457E93" w:rsidRPr="00EE43BA">
        <w:rPr>
          <w:rFonts w:ascii="Century Gothic" w:eastAsia="Century Gothic" w:hAnsi="Century Gothic" w:cs="Century Gothic"/>
          <w:sz w:val="22"/>
          <w:szCs w:val="22"/>
        </w:rPr>
        <w:t>year</w:t>
      </w:r>
      <w:r w:rsidR="00457E93">
        <w:rPr>
          <w:rFonts w:ascii="Century Gothic" w:eastAsia="Century Gothic" w:hAnsi="Century Gothic" w:cs="Century Gothic"/>
          <w:sz w:val="22"/>
          <w:szCs w:val="22"/>
        </w:rPr>
        <w:t>s</w:t>
      </w:r>
      <w:r w:rsidR="00457E93" w:rsidRPr="00EE43BA">
        <w:rPr>
          <w:rFonts w:ascii="Century Gothic" w:eastAsia="Century Gothic" w:hAnsi="Century Gothic" w:cs="Century Gothic"/>
          <w:sz w:val="22"/>
          <w:szCs w:val="22"/>
        </w:rPr>
        <w:t>’ experience</w:t>
      </w:r>
      <w:r w:rsidRPr="00EE43BA">
        <w:rPr>
          <w:rFonts w:ascii="Century Gothic" w:eastAsia="Century Gothic" w:hAnsi="Century Gothic" w:cs="Century Gothic"/>
          <w:sz w:val="22"/>
          <w:szCs w:val="22"/>
        </w:rPr>
        <w:t xml:space="preserve"> with website development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. </w:t>
      </w:r>
      <w:r w:rsidR="00022BD5" w:rsidRPr="00022BD5">
        <w:rPr>
          <w:rFonts w:ascii="Century Gothic" w:eastAsia="Century Gothic" w:hAnsi="Century Gothic" w:cs="Century Gothic"/>
          <w:sz w:val="22"/>
          <w:szCs w:val="22"/>
        </w:rPr>
        <w:t xml:space="preserve">Possess strong knowledge of PHP web frameworks such as Laravel and proficient in various programming languages such as </w:t>
      </w:r>
      <w:r w:rsidR="00CD761B">
        <w:rPr>
          <w:rFonts w:ascii="Century Gothic" w:eastAsia="Century Gothic" w:hAnsi="Century Gothic" w:cs="Century Gothic"/>
          <w:sz w:val="22"/>
          <w:szCs w:val="22"/>
        </w:rPr>
        <w:t xml:space="preserve">AWS </w:t>
      </w:r>
      <w:r w:rsidR="00022BD5">
        <w:rPr>
          <w:rFonts w:ascii="Century Gothic" w:eastAsia="Century Gothic" w:hAnsi="Century Gothic" w:cs="Century Gothic"/>
          <w:sz w:val="22"/>
          <w:szCs w:val="22"/>
        </w:rPr>
        <w:t xml:space="preserve">Magento, </w:t>
      </w:r>
      <w:r w:rsidR="00022BD5" w:rsidRPr="00022BD5">
        <w:rPr>
          <w:rFonts w:ascii="Century Gothic" w:eastAsia="Century Gothic" w:hAnsi="Century Gothic" w:cs="Century Gothic"/>
          <w:sz w:val="22"/>
          <w:szCs w:val="22"/>
        </w:rPr>
        <w:t>CodeIgniter</w:t>
      </w:r>
      <w:r w:rsidR="00022BD5">
        <w:rPr>
          <w:rFonts w:ascii="Century Gothic" w:eastAsia="Century Gothic" w:hAnsi="Century Gothic" w:cs="Century Gothic"/>
          <w:sz w:val="22"/>
          <w:szCs w:val="22"/>
        </w:rPr>
        <w:t xml:space="preserve">, </w:t>
      </w:r>
      <w:r w:rsidR="00022BD5" w:rsidRPr="00022BD5">
        <w:rPr>
          <w:rFonts w:ascii="Century Gothic" w:eastAsia="Century Gothic" w:hAnsi="Century Gothic" w:cs="Century Gothic"/>
          <w:sz w:val="22"/>
          <w:szCs w:val="22"/>
        </w:rPr>
        <w:t xml:space="preserve">HTML/CSS, JavaScript, </w:t>
      </w:r>
      <w:r w:rsidR="00022BD5">
        <w:rPr>
          <w:rFonts w:ascii="Century Gothic" w:eastAsia="Century Gothic" w:hAnsi="Century Gothic" w:cs="Century Gothic"/>
          <w:sz w:val="22"/>
          <w:szCs w:val="22"/>
        </w:rPr>
        <w:t>MySQL, SQL</w:t>
      </w:r>
      <w:r w:rsidR="00022BD5" w:rsidRPr="00022BD5">
        <w:rPr>
          <w:rFonts w:ascii="Century Gothic" w:eastAsia="Century Gothic" w:hAnsi="Century Gothic" w:cs="Century Gothic"/>
          <w:sz w:val="22"/>
          <w:szCs w:val="22"/>
        </w:rPr>
        <w:t>,</w:t>
      </w:r>
      <w:r w:rsidR="00022BD5">
        <w:rPr>
          <w:rFonts w:ascii="Century Gothic" w:eastAsia="Century Gothic" w:hAnsi="Century Gothic" w:cs="Century Gothic"/>
          <w:sz w:val="22"/>
          <w:szCs w:val="22"/>
        </w:rPr>
        <w:t xml:space="preserve"> Bootstrap</w:t>
      </w:r>
      <w:r w:rsidR="00022BD5" w:rsidRPr="00022BD5">
        <w:rPr>
          <w:rFonts w:ascii="Century Gothic" w:eastAsia="Century Gothic" w:hAnsi="Century Gothic" w:cs="Century Gothic"/>
          <w:sz w:val="22"/>
          <w:szCs w:val="22"/>
        </w:rPr>
        <w:t xml:space="preserve"> and PHP</w:t>
      </w:r>
      <w:r w:rsidR="00D232AD" w:rsidRPr="00D232AD">
        <w:rPr>
          <w:rFonts w:ascii="Century Gothic" w:eastAsia="Century Gothic" w:hAnsi="Century Gothic" w:cs="Century Gothic"/>
          <w:sz w:val="22"/>
          <w:szCs w:val="22"/>
        </w:rPr>
        <w:t>.</w:t>
      </w:r>
      <w:r w:rsidR="00022BD5">
        <w:rPr>
          <w:rFonts w:ascii="Century Gothic" w:eastAsia="Century Gothic" w:hAnsi="Century Gothic" w:cs="Century Gothic"/>
          <w:sz w:val="22"/>
          <w:szCs w:val="22"/>
        </w:rPr>
        <w:t xml:space="preserve"> I</w:t>
      </w:r>
      <w:r w:rsidR="00022BD5" w:rsidRPr="00022BD5">
        <w:rPr>
          <w:rFonts w:ascii="Century Gothic" w:eastAsia="Century Gothic" w:hAnsi="Century Gothic" w:cs="Century Gothic"/>
          <w:sz w:val="22"/>
          <w:szCs w:val="22"/>
        </w:rPr>
        <w:t>n-depth information of SQL and Oracle databases as well as their declarative query languages to ensure appropriate information retrieval</w:t>
      </w:r>
      <w:r w:rsidR="00022BD5">
        <w:rPr>
          <w:rFonts w:ascii="Century Gothic" w:eastAsia="Century Gothic" w:hAnsi="Century Gothic" w:cs="Century Gothic"/>
          <w:sz w:val="22"/>
          <w:szCs w:val="22"/>
        </w:rPr>
        <w:t xml:space="preserve">. </w:t>
      </w:r>
      <w:r w:rsidR="00022BD5" w:rsidRPr="00022BD5">
        <w:rPr>
          <w:rFonts w:ascii="Century Gothic" w:eastAsia="Century Gothic" w:hAnsi="Century Gothic" w:cs="Century Gothic"/>
          <w:sz w:val="22"/>
          <w:szCs w:val="22"/>
        </w:rPr>
        <w:t>Familiar with tools like GitHub, JIRA and have a solid understanding of various data types, data structures as well as algorithms</w:t>
      </w:r>
      <w:r w:rsidR="00022BD5">
        <w:rPr>
          <w:rFonts w:ascii="Century Gothic" w:eastAsia="Century Gothic" w:hAnsi="Century Gothic" w:cs="Century Gothic"/>
          <w:sz w:val="22"/>
          <w:szCs w:val="22"/>
        </w:rPr>
        <w:t xml:space="preserve">. </w:t>
      </w:r>
      <w:r w:rsidR="00022BD5" w:rsidRPr="00022BD5">
        <w:rPr>
          <w:rFonts w:ascii="Century Gothic" w:eastAsia="Century Gothic" w:hAnsi="Century Gothic" w:cs="Century Gothic"/>
          <w:sz w:val="22"/>
          <w:szCs w:val="22"/>
        </w:rPr>
        <w:t>Possess solid knowledge of entire software development life cycle, and capable of preparing as well as maintaining technical documents</w:t>
      </w:r>
      <w:r w:rsidR="00022BD5">
        <w:rPr>
          <w:rFonts w:ascii="Century Gothic" w:eastAsia="Century Gothic" w:hAnsi="Century Gothic" w:cs="Century Gothic"/>
          <w:sz w:val="22"/>
          <w:szCs w:val="22"/>
        </w:rPr>
        <w:t>.</w:t>
      </w:r>
      <w:r w:rsidR="00022BD5" w:rsidRPr="00022BD5">
        <w:t xml:space="preserve"> </w:t>
      </w:r>
      <w:r w:rsidR="00022BD5" w:rsidRPr="00022BD5">
        <w:rPr>
          <w:rFonts w:ascii="Century Gothic" w:eastAsia="Century Gothic" w:hAnsi="Century Gothic" w:cs="Century Gothic"/>
          <w:sz w:val="22"/>
          <w:szCs w:val="22"/>
        </w:rPr>
        <w:t>Expertise in designing, developing, executing, testing, and debugging dynamic web pages or applications as well as performing modifications in existing code to add new features</w:t>
      </w:r>
      <w:r w:rsidR="00022BD5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1645C05F" w14:textId="7092833D" w:rsidR="00022BD5" w:rsidRDefault="00022BD5">
      <w:pPr>
        <w:pStyle w:val="divdocumentdivsectiontitle"/>
        <w:pBdr>
          <w:bottom w:val="single" w:sz="8" w:space="3" w:color="C00000"/>
        </w:pBdr>
        <w:spacing w:before="280" w:after="140"/>
        <w:rPr>
          <w:rFonts w:ascii="Century Gothic" w:eastAsia="Century Gothic" w:hAnsi="Century Gothic" w:cs="Century Gothic"/>
          <w:sz w:val="22"/>
          <w:szCs w:val="22"/>
        </w:rPr>
      </w:pPr>
      <w:r w:rsidRPr="00022BD5">
        <w:rPr>
          <w:rFonts w:ascii="Century Gothic" w:eastAsia="Century Gothic" w:hAnsi="Century Gothic" w:cs="Century Gothic"/>
          <w:sz w:val="22"/>
          <w:szCs w:val="22"/>
        </w:rPr>
        <w:t>Adept in integrating multiple data sources and third-party applications in web pages as necessary and ensured maximum client satisfaction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. </w:t>
      </w:r>
      <w:r w:rsidRPr="00022BD5">
        <w:rPr>
          <w:rFonts w:ascii="Century Gothic" w:eastAsia="Century Gothic" w:hAnsi="Century Gothic" w:cs="Century Gothic"/>
          <w:sz w:val="22"/>
          <w:szCs w:val="22"/>
        </w:rPr>
        <w:t>Flexible and ability to work under high pressure to ensure projects are completed within deadline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. </w:t>
      </w:r>
      <w:r w:rsidRPr="00022BD5">
        <w:rPr>
          <w:rFonts w:ascii="Century Gothic" w:eastAsia="Century Gothic" w:hAnsi="Century Gothic" w:cs="Century Gothic"/>
          <w:sz w:val="22"/>
          <w:szCs w:val="22"/>
        </w:rPr>
        <w:t>Team player having exceptional organizational, problem-solving and communication skills</w:t>
      </w:r>
      <w:r w:rsidR="00BF6C0A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3CDD2D87" w14:textId="5CA06C37" w:rsidR="00743D36" w:rsidRDefault="00007017">
      <w:pPr>
        <w:pStyle w:val="divdocumentdivsectiontitle"/>
        <w:pBdr>
          <w:bottom w:val="single" w:sz="8" w:space="3" w:color="C00000"/>
        </w:pBdr>
        <w:spacing w:before="280" w:after="1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Skills</w:t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80"/>
        <w:gridCol w:w="5280"/>
      </w:tblGrid>
      <w:tr w:rsidR="00743D36" w14:paraId="0E53B710" w14:textId="77777777">
        <w:tc>
          <w:tcPr>
            <w:tcW w:w="528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C2859E1" w14:textId="3B7842DF" w:rsidR="00743D36" w:rsidRDefault="00007017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PHP Core development</w:t>
            </w:r>
          </w:p>
          <w:p w14:paraId="6E7F79BA" w14:textId="13BF89E9" w:rsidR="00007017" w:rsidRDefault="00007017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PHP Framework </w:t>
            </w:r>
          </w:p>
          <w:p w14:paraId="1CE03C84" w14:textId="30816153" w:rsidR="00743D36" w:rsidRDefault="00007017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Website optimization</w:t>
            </w:r>
          </w:p>
          <w:p w14:paraId="617E4AE0" w14:textId="77777777" w:rsidR="00743D36" w:rsidRDefault="00007017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Web development projects</w:t>
            </w:r>
          </w:p>
          <w:p w14:paraId="450B69B0" w14:textId="77777777" w:rsidR="00743D36" w:rsidRDefault="00007017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MySQL database management</w:t>
            </w:r>
          </w:p>
          <w:p w14:paraId="007F1761" w14:textId="77777777" w:rsidR="00743D36" w:rsidRDefault="00007017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Project Management</w:t>
            </w:r>
          </w:p>
          <w:p w14:paraId="0C90E279" w14:textId="59F5DE7F" w:rsidR="00192245" w:rsidRDefault="00192245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E-</w:t>
            </w:r>
            <w:r w:rsidR="00567F34">
              <w:rPr>
                <w:rFonts w:ascii="Century Gothic" w:eastAsia="Century Gothic" w:hAnsi="Century Gothic" w:cs="Century Gothic"/>
                <w:sz w:val="22"/>
                <w:szCs w:val="22"/>
              </w:rPr>
              <w:t>commerce (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Majento1</w:t>
            </w:r>
            <w:r w:rsidR="00567F34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&amp;</w:t>
            </w:r>
            <w:r w:rsidR="00567F34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Magento2)</w:t>
            </w:r>
          </w:p>
          <w:p w14:paraId="48658B6C" w14:textId="42B338B0" w:rsidR="009D5F74" w:rsidRDefault="00BF6C0A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9D5F74">
              <w:rPr>
                <w:rFonts w:ascii="Century Gothic" w:eastAsia="Century Gothic" w:hAnsi="Century Gothic" w:cs="Century Gothic"/>
                <w:sz w:val="22"/>
                <w:szCs w:val="22"/>
              </w:rPr>
              <w:t>CodeIgniter</w:t>
            </w:r>
            <w:r w:rsidR="009D5F74" w:rsidRPr="009D5F74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&amp; Laravel</w:t>
            </w:r>
          </w:p>
          <w:p w14:paraId="63B45D01" w14:textId="77777777" w:rsidR="009F33DA" w:rsidRDefault="009F33DA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Bootstrap</w:t>
            </w:r>
          </w:p>
          <w:p w14:paraId="61E25782" w14:textId="6DADAD8B" w:rsidR="00432FBC" w:rsidRDefault="00C078CA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WordPress</w:t>
            </w:r>
            <w:r w:rsidR="00794B0E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development</w:t>
            </w:r>
          </w:p>
        </w:tc>
        <w:tc>
          <w:tcPr>
            <w:tcW w:w="5280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4343F682" w14:textId="77777777" w:rsidR="00743D36" w:rsidRDefault="00007017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JavaScript programming</w:t>
            </w:r>
          </w:p>
          <w:p w14:paraId="2154C2BA" w14:textId="77777777" w:rsidR="00743D36" w:rsidRDefault="00007017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Planning and Coordination</w:t>
            </w:r>
          </w:p>
          <w:p w14:paraId="4BBF29D1" w14:textId="77777777" w:rsidR="00743D36" w:rsidRDefault="00007017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Analytical skills</w:t>
            </w:r>
          </w:p>
          <w:p w14:paraId="7FB4255E" w14:textId="77777777" w:rsidR="00743D36" w:rsidRDefault="00007017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Code reviews</w:t>
            </w:r>
          </w:p>
          <w:p w14:paraId="3D0A7D50" w14:textId="77777777" w:rsidR="00743D36" w:rsidRDefault="00007017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Solutions deployment</w:t>
            </w:r>
          </w:p>
          <w:p w14:paraId="0BD94031" w14:textId="77777777" w:rsidR="00743D36" w:rsidRDefault="00007017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Testing and maintenance</w:t>
            </w:r>
          </w:p>
          <w:p w14:paraId="4E67ACAB" w14:textId="7FE14DCE" w:rsidR="001925AD" w:rsidRDefault="001925AD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AWS server</w:t>
            </w:r>
          </w:p>
          <w:p w14:paraId="0172D68B" w14:textId="0C71F743" w:rsidR="003B2B6C" w:rsidRDefault="00592488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Oracle </w:t>
            </w:r>
            <w:r w:rsidR="003B2B6C">
              <w:rPr>
                <w:rFonts w:ascii="Century Gothic" w:eastAsia="Century Gothic" w:hAnsi="Century Gothic" w:cs="Century Gothic"/>
                <w:sz w:val="22"/>
                <w:szCs w:val="22"/>
              </w:rPr>
              <w:t>Apex</w:t>
            </w:r>
          </w:p>
          <w:p w14:paraId="0B277094" w14:textId="6E869406" w:rsidR="00ED390B" w:rsidRDefault="00ED390B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CMS Platform</w:t>
            </w:r>
          </w:p>
          <w:p w14:paraId="56762AC5" w14:textId="5E3E7B50" w:rsidR="00A11865" w:rsidRDefault="00A11865" w:rsidP="002469E9">
            <w:pPr>
              <w:pStyle w:val="ulli"/>
              <w:spacing w:line="360" w:lineRule="atLeast"/>
              <w:ind w:left="4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14:paraId="3CA29F14" w14:textId="77777777" w:rsidR="00743D36" w:rsidRDefault="00007017">
      <w:pPr>
        <w:pStyle w:val="divdocumentdivsectiontitle"/>
        <w:pBdr>
          <w:bottom w:val="single" w:sz="8" w:space="3" w:color="C00000"/>
        </w:pBdr>
        <w:spacing w:before="280" w:after="1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Work History</w:t>
      </w:r>
    </w:p>
    <w:p w14:paraId="45BD99EF" w14:textId="77777777" w:rsidR="00743D36" w:rsidRDefault="00007017">
      <w:pPr>
        <w:pStyle w:val="divdocumentsinglecolumn"/>
        <w:tabs>
          <w:tab w:val="right" w:pos="10540"/>
        </w:tabs>
        <w:spacing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>Software Development Team Leader</w:t>
      </w:r>
      <w:r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12/2015 to Current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15C72D3C" w14:textId="77777777" w:rsidR="00743D36" w:rsidRDefault="00007017">
      <w:pPr>
        <w:pStyle w:val="spanpaddedline"/>
        <w:spacing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Karam Safety Private Limited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– Noida, UP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151F0E3F" w14:textId="63B6C2A6" w:rsidR="00743D36" w:rsidRDefault="00007017">
      <w:pPr>
        <w:pStyle w:val="ulli"/>
        <w:numPr>
          <w:ilvl w:val="0"/>
          <w:numId w:val="3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lastRenderedPageBreak/>
        <w:t xml:space="preserve">Worked effectively with cross-functional design teams to create software solutions that elevated </w:t>
      </w:r>
      <w:r w:rsidR="00DD2B8A">
        <w:rPr>
          <w:rStyle w:val="span"/>
          <w:rFonts w:ascii="Century Gothic" w:eastAsia="Century Gothic" w:hAnsi="Century Gothic" w:cs="Century Gothic"/>
          <w:sz w:val="22"/>
          <w:szCs w:val="22"/>
        </w:rPr>
        <w:t>client-side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experience and significantly improved overall functionality and performance.</w:t>
      </w:r>
    </w:p>
    <w:p w14:paraId="63724A3F" w14:textId="03A5AE56" w:rsidR="00743D36" w:rsidRDefault="00007017">
      <w:pPr>
        <w:pStyle w:val="ulli"/>
        <w:numPr>
          <w:ilvl w:val="0"/>
          <w:numId w:val="3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Stored, retrieved and manipulated data for close analysis of </w:t>
      </w:r>
      <w:r w:rsidR="00BF6C0A">
        <w:rPr>
          <w:rStyle w:val="span"/>
          <w:rFonts w:ascii="Century Gothic" w:eastAsia="Century Gothic" w:hAnsi="Century Gothic" w:cs="Century Gothic"/>
          <w:sz w:val="22"/>
          <w:szCs w:val="22"/>
        </w:rPr>
        <w:t>MySQL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database performance across timeframe period.</w:t>
      </w:r>
    </w:p>
    <w:p w14:paraId="3297380B" w14:textId="77777777" w:rsidR="00743D36" w:rsidRDefault="00007017">
      <w:pPr>
        <w:pStyle w:val="ulli"/>
        <w:numPr>
          <w:ilvl w:val="0"/>
          <w:numId w:val="3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Interfaced with cross-functional team of business analysts, developers and technical support professionals to determine comprehensive list of requirement specifications for new applications.</w:t>
      </w:r>
    </w:p>
    <w:p w14:paraId="6E4DB9B6" w14:textId="77777777" w:rsidR="00743D36" w:rsidRDefault="00007017">
      <w:pPr>
        <w:pStyle w:val="ulli"/>
        <w:numPr>
          <w:ilvl w:val="0"/>
          <w:numId w:val="3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Worked closely with software development and testing team members to design and develop robust solutions to meet client requirements for functionality, scalability and performance.</w:t>
      </w:r>
    </w:p>
    <w:p w14:paraId="36DA7267" w14:textId="77777777" w:rsidR="00743D36" w:rsidRDefault="00007017">
      <w:pPr>
        <w:pStyle w:val="ulli"/>
        <w:numPr>
          <w:ilvl w:val="0"/>
          <w:numId w:val="3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Consulted with network engineering staff to evaluate hardware and software requirements for new system development.</w:t>
      </w:r>
    </w:p>
    <w:p w14:paraId="7563B9D9" w14:textId="77777777" w:rsidR="00743D36" w:rsidRDefault="00007017">
      <w:pPr>
        <w:pStyle w:val="ulli"/>
        <w:numPr>
          <w:ilvl w:val="0"/>
          <w:numId w:val="3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Built outstanding and dynamic team of software engineers and developers which significantly boosted overall success of organization.</w:t>
      </w:r>
    </w:p>
    <w:p w14:paraId="0DDDB145" w14:textId="25CCF453" w:rsidR="00743D36" w:rsidRDefault="00007017">
      <w:pPr>
        <w:pStyle w:val="ulli"/>
        <w:numPr>
          <w:ilvl w:val="0"/>
          <w:numId w:val="3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Wrote clean, clear and well-tested code for various projects such as </w:t>
      </w:r>
      <w:r w:rsidR="00DD2B8A">
        <w:rPr>
          <w:rStyle w:val="span"/>
          <w:rFonts w:ascii="Century Gothic" w:eastAsia="Century Gothic" w:hAnsi="Century Gothic" w:cs="Century Gothic"/>
          <w:sz w:val="22"/>
          <w:szCs w:val="22"/>
        </w:rPr>
        <w:t>PHP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, </w:t>
      </w:r>
      <w:r w:rsidR="00DD2B8A">
        <w:rPr>
          <w:rStyle w:val="span"/>
          <w:rFonts w:ascii="Century Gothic" w:eastAsia="Century Gothic" w:hAnsi="Century Gothic" w:cs="Century Gothic"/>
          <w:sz w:val="22"/>
          <w:szCs w:val="22"/>
        </w:rPr>
        <w:t>MySQL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and </w:t>
      </w:r>
      <w:r w:rsidR="00DD2B8A">
        <w:rPr>
          <w:rStyle w:val="span"/>
          <w:rFonts w:ascii="Century Gothic" w:eastAsia="Century Gothic" w:hAnsi="Century Gothic" w:cs="Century Gothic"/>
          <w:sz w:val="22"/>
          <w:szCs w:val="22"/>
        </w:rPr>
        <w:t>JavaScript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.</w:t>
      </w:r>
    </w:p>
    <w:p w14:paraId="0CE66C3A" w14:textId="77777777" w:rsidR="00743D36" w:rsidRDefault="00007017">
      <w:pPr>
        <w:pStyle w:val="ulli"/>
        <w:numPr>
          <w:ilvl w:val="0"/>
          <w:numId w:val="3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Consulted regularly with internal customers on application development project status, new project proposals and software-related technical issues.</w:t>
      </w:r>
    </w:p>
    <w:p w14:paraId="7ED29D78" w14:textId="77777777" w:rsidR="00743D36" w:rsidRDefault="00007017">
      <w:pPr>
        <w:pStyle w:val="ulli"/>
        <w:numPr>
          <w:ilvl w:val="0"/>
          <w:numId w:val="3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Worked closely with other business analysts, development teams and infrastructure specialists to deliver high availability solutions for mission-critical applications.</w:t>
      </w:r>
    </w:p>
    <w:p w14:paraId="70F011D5" w14:textId="77777777" w:rsidR="00743D36" w:rsidRDefault="00007017">
      <w:pPr>
        <w:pStyle w:val="ulli"/>
        <w:numPr>
          <w:ilvl w:val="0"/>
          <w:numId w:val="3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Solicited aid from inter-departmental personnel and third-party contractors during complex projects</w:t>
      </w:r>
    </w:p>
    <w:p w14:paraId="44E9015A" w14:textId="77777777" w:rsidR="00743D36" w:rsidRDefault="00007017">
      <w:pPr>
        <w:pStyle w:val="divdocumentsinglecolumn"/>
        <w:tabs>
          <w:tab w:val="right" w:pos="10540"/>
        </w:tabs>
        <w:spacing w:before="280"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>Senior Development Engineer</w:t>
      </w:r>
      <w:r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08/2014 to 12/2015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39E5C5F8" w14:textId="77777777" w:rsidR="00743D36" w:rsidRDefault="00007017">
      <w:pPr>
        <w:pStyle w:val="spanpaddedline"/>
        <w:spacing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Enovation Tech Serv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– Noida, UP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3EE880A1" w14:textId="77777777" w:rsidR="00743D36" w:rsidRDefault="00007017">
      <w:pPr>
        <w:pStyle w:val="ulli"/>
        <w:numPr>
          <w:ilvl w:val="0"/>
          <w:numId w:val="4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Collaborated with other developers to identify and alleviate software errors and inefficiencies.</w:t>
      </w:r>
    </w:p>
    <w:p w14:paraId="789B698A" w14:textId="77777777" w:rsidR="00743D36" w:rsidRDefault="00007017">
      <w:pPr>
        <w:pStyle w:val="ulli"/>
        <w:numPr>
          <w:ilvl w:val="0"/>
          <w:numId w:val="4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Developed programs from ground up using measured, market-focused approach to eliminate waste and streamline implementation cycle.</w:t>
      </w:r>
    </w:p>
    <w:p w14:paraId="7D2CD727" w14:textId="77777777" w:rsidR="00743D36" w:rsidRDefault="00007017">
      <w:pPr>
        <w:pStyle w:val="ulli"/>
        <w:numPr>
          <w:ilvl w:val="0"/>
          <w:numId w:val="4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Revised, modularized and updated old code bases to modern development standards, reducing operating costs and improving functionality.</w:t>
      </w:r>
    </w:p>
    <w:p w14:paraId="3C46F578" w14:textId="77777777" w:rsidR="00743D36" w:rsidRDefault="00007017">
      <w:pPr>
        <w:pStyle w:val="ulli"/>
        <w:numPr>
          <w:ilvl w:val="0"/>
          <w:numId w:val="4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Performed integration testing before launching applications.</w:t>
      </w:r>
    </w:p>
    <w:p w14:paraId="0943D1A4" w14:textId="77777777" w:rsidR="00743D36" w:rsidRDefault="00007017">
      <w:pPr>
        <w:pStyle w:val="ulli"/>
        <w:numPr>
          <w:ilvl w:val="0"/>
          <w:numId w:val="4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Designed, developed and implemented software applications for website based on analyzed requirements and understanding of industry technical standards.</w:t>
      </w:r>
    </w:p>
    <w:p w14:paraId="09CE3A47" w14:textId="77777777" w:rsidR="00743D36" w:rsidRDefault="00007017">
      <w:pPr>
        <w:pStyle w:val="ulli"/>
        <w:numPr>
          <w:ilvl w:val="0"/>
          <w:numId w:val="4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Gathered and defined customer requirements to develop clear specifications for project plans.</w:t>
      </w:r>
    </w:p>
    <w:p w14:paraId="479E6406" w14:textId="77777777" w:rsidR="00743D36" w:rsidRDefault="00007017">
      <w:pPr>
        <w:pStyle w:val="ulli"/>
        <w:numPr>
          <w:ilvl w:val="0"/>
          <w:numId w:val="4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Coordinated with project management staff on database development timelines and project scope.</w:t>
      </w:r>
    </w:p>
    <w:p w14:paraId="227016CB" w14:textId="77777777" w:rsidR="00743D36" w:rsidRDefault="00007017">
      <w:pPr>
        <w:pStyle w:val="divdocumentsinglecolumn"/>
        <w:tabs>
          <w:tab w:val="right" w:pos="10540"/>
        </w:tabs>
        <w:spacing w:before="280"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>Senior Developer</w:t>
      </w:r>
      <w:r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11/2012 to 08/2014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412730B4" w14:textId="77777777" w:rsidR="00743D36" w:rsidRDefault="00007017">
      <w:pPr>
        <w:pStyle w:val="spanpaddedline"/>
        <w:spacing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New Media Guru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– Delhi, Delhi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178443C2" w14:textId="77777777" w:rsidR="00743D36" w:rsidRDefault="00007017">
      <w:pPr>
        <w:pStyle w:val="ulli"/>
        <w:numPr>
          <w:ilvl w:val="0"/>
          <w:numId w:val="5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lastRenderedPageBreak/>
        <w:t>Developed programs from ground up using measured, market-focused approach to eliminate waste and streamline implementation cycle.</w:t>
      </w:r>
    </w:p>
    <w:p w14:paraId="48281F33" w14:textId="77777777" w:rsidR="00743D36" w:rsidRDefault="00007017">
      <w:pPr>
        <w:pStyle w:val="ulli"/>
        <w:numPr>
          <w:ilvl w:val="0"/>
          <w:numId w:val="5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Conducted research, gathered information from multiple sources and presented results.</w:t>
      </w:r>
    </w:p>
    <w:p w14:paraId="4641CA6F" w14:textId="77777777" w:rsidR="00743D36" w:rsidRDefault="00007017">
      <w:pPr>
        <w:pStyle w:val="ulli"/>
        <w:numPr>
          <w:ilvl w:val="0"/>
          <w:numId w:val="5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Developed and implemented performance improvement strategies and plans to promote continuous improvement.</w:t>
      </w:r>
    </w:p>
    <w:p w14:paraId="64FFD52B" w14:textId="77777777" w:rsidR="00743D36" w:rsidRDefault="00007017">
      <w:pPr>
        <w:pStyle w:val="ulli"/>
        <w:numPr>
          <w:ilvl w:val="0"/>
          <w:numId w:val="5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Demonstrated respect, friendliness and willingness to help wherever needed.</w:t>
      </w:r>
    </w:p>
    <w:p w14:paraId="45A1D273" w14:textId="77777777" w:rsidR="00743D36" w:rsidRDefault="00007017">
      <w:pPr>
        <w:pStyle w:val="ulli"/>
        <w:numPr>
          <w:ilvl w:val="0"/>
          <w:numId w:val="5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Used critical thinking to break down problems, evaluate solutions and make decisions.</w:t>
      </w:r>
    </w:p>
    <w:p w14:paraId="6C135AF8" w14:textId="77777777" w:rsidR="00743D36" w:rsidRDefault="00007017">
      <w:pPr>
        <w:pStyle w:val="ulli"/>
        <w:numPr>
          <w:ilvl w:val="0"/>
          <w:numId w:val="5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Participated in continuous improvement by generating suggestions, engaging in problem-solving activities to support teamwork.</w:t>
      </w:r>
    </w:p>
    <w:p w14:paraId="3D95CA17" w14:textId="77777777" w:rsidR="00743D36" w:rsidRDefault="00007017">
      <w:pPr>
        <w:pStyle w:val="ulli"/>
        <w:numPr>
          <w:ilvl w:val="0"/>
          <w:numId w:val="5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Resolved problems, improved operations and provided exceptional service.</w:t>
      </w:r>
    </w:p>
    <w:p w14:paraId="3676A0B5" w14:textId="77777777" w:rsidR="00743D36" w:rsidRDefault="00007017">
      <w:pPr>
        <w:pStyle w:val="divdocumentsinglecolumn"/>
        <w:tabs>
          <w:tab w:val="right" w:pos="10540"/>
        </w:tabs>
        <w:spacing w:before="280"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>Software Developer</w:t>
      </w:r>
      <w:r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01/2011 to 11/2012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0001D1E" w14:textId="77777777" w:rsidR="00743D36" w:rsidRDefault="00007017">
      <w:pPr>
        <w:pStyle w:val="spanpaddedline"/>
        <w:spacing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Dis India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– Noida, UP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1F69C7D1" w14:textId="77777777" w:rsidR="00743D36" w:rsidRDefault="00007017">
      <w:pPr>
        <w:pStyle w:val="ulli"/>
        <w:numPr>
          <w:ilvl w:val="0"/>
          <w:numId w:val="6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Collaborated with marketing department to determine organizational need and design pages to meet goals.</w:t>
      </w:r>
    </w:p>
    <w:p w14:paraId="38234E15" w14:textId="77777777" w:rsidR="00743D36" w:rsidRDefault="00007017">
      <w:pPr>
        <w:pStyle w:val="ulli"/>
        <w:numPr>
          <w:ilvl w:val="0"/>
          <w:numId w:val="6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Conducted functional testing over course of web development lifecycle.</w:t>
      </w:r>
    </w:p>
    <w:p w14:paraId="3D7742E3" w14:textId="77777777" w:rsidR="00743D36" w:rsidRDefault="00007017">
      <w:pPr>
        <w:pStyle w:val="ulli"/>
        <w:numPr>
          <w:ilvl w:val="0"/>
          <w:numId w:val="6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Multi-tasked across multiple focuses to generate project results and meet deadlines and organizational expectations.</w:t>
      </w:r>
    </w:p>
    <w:p w14:paraId="234DCE57" w14:textId="77777777" w:rsidR="00743D36" w:rsidRDefault="00007017">
      <w:pPr>
        <w:pStyle w:val="ulli"/>
        <w:numPr>
          <w:ilvl w:val="0"/>
          <w:numId w:val="6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Applied latest emerging technology, software and project application trends to update and maintain site applicability.</w:t>
      </w:r>
    </w:p>
    <w:p w14:paraId="7AF1AB34" w14:textId="77777777" w:rsidR="00743D36" w:rsidRDefault="00007017">
      <w:pPr>
        <w:pStyle w:val="ulli"/>
        <w:numPr>
          <w:ilvl w:val="0"/>
          <w:numId w:val="6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Provided ongoing efficiency and security maintenance and patching on website interface to maintain viability after launch.</w:t>
      </w:r>
    </w:p>
    <w:p w14:paraId="2441F4A9" w14:textId="77777777" w:rsidR="00743D36" w:rsidRDefault="00007017">
      <w:pPr>
        <w:pStyle w:val="ulli"/>
        <w:numPr>
          <w:ilvl w:val="0"/>
          <w:numId w:val="6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Conducted testing and review of website design for responsiveness, clarity and effectiveness.</w:t>
      </w:r>
    </w:p>
    <w:p w14:paraId="1153BA29" w14:textId="77777777" w:rsidR="00743D36" w:rsidRDefault="00007017">
      <w:pPr>
        <w:pStyle w:val="ulli"/>
        <w:numPr>
          <w:ilvl w:val="0"/>
          <w:numId w:val="6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Implemented website maintenance, content management, update and security resource tutorials to assist end-user training.</w:t>
      </w:r>
    </w:p>
    <w:p w14:paraId="5419644D" w14:textId="77777777" w:rsidR="00743D36" w:rsidRDefault="00007017">
      <w:pPr>
        <w:pStyle w:val="ulli"/>
        <w:numPr>
          <w:ilvl w:val="0"/>
          <w:numId w:val="6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Oversaw back-end development using PHP to maintain website integrity, security and efficiency.</w:t>
      </w:r>
    </w:p>
    <w:p w14:paraId="6D29BAA8" w14:textId="77777777" w:rsidR="00743D36" w:rsidRDefault="00007017">
      <w:pPr>
        <w:pStyle w:val="divdocumentdivsectiontitle"/>
        <w:pBdr>
          <w:bottom w:val="single" w:sz="8" w:space="3" w:color="C00000"/>
        </w:pBdr>
        <w:spacing w:before="280" w:after="1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Education</w:t>
      </w:r>
    </w:p>
    <w:p w14:paraId="74EAB351" w14:textId="06E2371E" w:rsidR="00743D36" w:rsidRDefault="000242B5">
      <w:pPr>
        <w:pStyle w:val="divdocumentsinglecolumn"/>
        <w:tabs>
          <w:tab w:val="right" w:pos="10540"/>
        </w:tabs>
        <w:spacing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degree"/>
          <w:rFonts w:ascii="Century Gothic" w:eastAsia="Century Gothic" w:hAnsi="Century Gothic" w:cs="Century Gothic"/>
          <w:sz w:val="22"/>
          <w:szCs w:val="22"/>
        </w:rPr>
        <w:t>MCA</w:t>
      </w:r>
      <w:r w:rsidR="00007017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: </w:t>
      </w:r>
      <w:r w:rsidRPr="000242B5">
        <w:rPr>
          <w:rStyle w:val="span"/>
          <w:rFonts w:ascii="Century Gothic" w:eastAsia="Century Gothic" w:hAnsi="Century Gothic" w:cs="Century Gothic"/>
          <w:sz w:val="22"/>
          <w:szCs w:val="22"/>
        </w:rPr>
        <w:t>Master's in Computer Applications</w:t>
      </w:r>
      <w:r w:rsidR="00007017"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</w:r>
      <w:r w:rsidR="00007017">
        <w:rPr>
          <w:rStyle w:val="span"/>
          <w:rFonts w:ascii="Century Gothic" w:eastAsia="Century Gothic" w:hAnsi="Century Gothic" w:cs="Century Gothic"/>
          <w:sz w:val="22"/>
          <w:szCs w:val="22"/>
        </w:rPr>
        <w:t>04/2010</w:t>
      </w:r>
      <w:r w:rsidR="00007017"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6AEE2707" w14:textId="77777777" w:rsidR="00743D36" w:rsidRDefault="00007017">
      <w:pPr>
        <w:pStyle w:val="spanpaddedline"/>
        <w:spacing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IMS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- Noida</w:t>
      </w:r>
    </w:p>
    <w:p w14:paraId="4D5C3A71" w14:textId="3CF7C114" w:rsidR="00743D36" w:rsidRDefault="00007017">
      <w:pPr>
        <w:pStyle w:val="divdocumentsinglecolumn"/>
        <w:tabs>
          <w:tab w:val="right" w:pos="10540"/>
        </w:tabs>
        <w:spacing w:before="280"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degree"/>
          <w:rFonts w:ascii="Century Gothic" w:eastAsia="Century Gothic" w:hAnsi="Century Gothic" w:cs="Century Gothic"/>
          <w:sz w:val="22"/>
          <w:szCs w:val="22"/>
        </w:rPr>
        <w:t>Bachelor of Science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: Computer </w:t>
      </w:r>
      <w:r w:rsidR="00DD2B8A">
        <w:rPr>
          <w:rStyle w:val="span"/>
          <w:rFonts w:ascii="Century Gothic" w:eastAsia="Century Gothic" w:hAnsi="Century Gothic" w:cs="Century Gothic"/>
          <w:sz w:val="22"/>
          <w:szCs w:val="22"/>
        </w:rPr>
        <w:t>and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Information Sciences</w:t>
      </w:r>
      <w:r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04/2006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663AE77A" w14:textId="77777777" w:rsidR="00743D36" w:rsidRDefault="00007017">
      <w:pPr>
        <w:pStyle w:val="spanpaddedline"/>
        <w:spacing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Shri Ganesh Rai P.G. College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-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Jaunpur</w:t>
      </w:r>
      <w:proofErr w:type="spellEnd"/>
    </w:p>
    <w:p w14:paraId="7CCF18C5" w14:textId="77777777" w:rsidR="00743D36" w:rsidRDefault="00007017">
      <w:pPr>
        <w:pStyle w:val="divdocumentdivsectiontitle"/>
        <w:pBdr>
          <w:bottom w:val="single" w:sz="8" w:space="3" w:color="C00000"/>
        </w:pBdr>
        <w:spacing w:before="280" w:after="1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Additional Information</w:t>
      </w:r>
    </w:p>
    <w:p w14:paraId="2FF63B86" w14:textId="77777777" w:rsidR="00743D36" w:rsidRDefault="00007017">
      <w:pPr>
        <w:pStyle w:val="p"/>
        <w:spacing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· Lead a team of software developers programming applications for insurance industry clients.</w:t>
      </w:r>
    </w:p>
    <w:p w14:paraId="14564432" w14:textId="77777777" w:rsidR="00743D36" w:rsidRDefault="00007017">
      <w:pPr>
        <w:pStyle w:val="p"/>
        <w:spacing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· Ensured team members stayed on task.</w:t>
      </w:r>
    </w:p>
    <w:p w14:paraId="4C82F4B3" w14:textId="77777777" w:rsidR="00743D36" w:rsidRDefault="00007017">
      <w:pPr>
        <w:pStyle w:val="p"/>
        <w:spacing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· Assigned coding tasks to various team members.</w:t>
      </w:r>
    </w:p>
    <w:p w14:paraId="56F25C41" w14:textId="77777777" w:rsidR="00743D36" w:rsidRDefault="00007017">
      <w:pPr>
        <w:pStyle w:val="p"/>
        <w:spacing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· Regularly monitored work and cut problem members before issues became large.</w:t>
      </w:r>
    </w:p>
    <w:p w14:paraId="2ACA12AA" w14:textId="77777777" w:rsidR="00743D36" w:rsidRDefault="00007017">
      <w:pPr>
        <w:pStyle w:val="p"/>
        <w:spacing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lastRenderedPageBreak/>
        <w:t>· Was responsible for quality of applications delivered for customer orders.</w:t>
      </w:r>
    </w:p>
    <w:p w14:paraId="253AD090" w14:textId="77777777" w:rsidR="00743D36" w:rsidRDefault="00007017">
      <w:pPr>
        <w:pStyle w:val="p"/>
        <w:spacing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· Directed team meetings to check on progress and plan code direction.</w:t>
      </w:r>
    </w:p>
    <w:p w14:paraId="5C5FDEC1" w14:textId="77777777" w:rsidR="00743D36" w:rsidRDefault="00007017">
      <w:pPr>
        <w:pStyle w:val="p"/>
        <w:spacing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· Attended development work prioritization meetings.</w:t>
      </w:r>
    </w:p>
    <w:p w14:paraId="64F18607" w14:textId="77777777" w:rsidR="00743D36" w:rsidRDefault="00007017">
      <w:pPr>
        <w:pStyle w:val="divdocumentdivsectiontitle"/>
        <w:pBdr>
          <w:bottom w:val="single" w:sz="8" w:space="3" w:color="C00000"/>
        </w:pBdr>
        <w:spacing w:before="280" w:after="1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Accomplishments</w:t>
      </w:r>
    </w:p>
    <w:p w14:paraId="20AF944F" w14:textId="77777777" w:rsidR="00743D36" w:rsidRDefault="00007017">
      <w:pPr>
        <w:pStyle w:val="ulli"/>
        <w:numPr>
          <w:ilvl w:val="0"/>
          <w:numId w:val="7"/>
        </w:numPr>
        <w:spacing w:line="36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Resolved product issue through consumer testing.</w:t>
      </w:r>
    </w:p>
    <w:p w14:paraId="0AD96568" w14:textId="77777777" w:rsidR="00743D36" w:rsidRDefault="00007017">
      <w:pPr>
        <w:pStyle w:val="ulli"/>
        <w:numPr>
          <w:ilvl w:val="0"/>
          <w:numId w:val="7"/>
        </w:numPr>
        <w:spacing w:line="36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Supervised team of 7 staff members.</w:t>
      </w:r>
    </w:p>
    <w:p w14:paraId="5113FDEE" w14:textId="77777777" w:rsidR="00743D36" w:rsidRDefault="00007017">
      <w:pPr>
        <w:pStyle w:val="ulli"/>
        <w:numPr>
          <w:ilvl w:val="0"/>
          <w:numId w:val="7"/>
        </w:numPr>
        <w:spacing w:line="36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Collaborated with team of 3 in the development of TRMS software</w:t>
      </w:r>
    </w:p>
    <w:p w14:paraId="07016151" w14:textId="77777777" w:rsidR="00743D36" w:rsidRDefault="00007017">
      <w:pPr>
        <w:pStyle w:val="ulli"/>
        <w:numPr>
          <w:ilvl w:val="0"/>
          <w:numId w:val="7"/>
        </w:numPr>
        <w:spacing w:line="36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Used Microsoft Excel to develop inventory tracking spreadsheets.</w:t>
      </w:r>
    </w:p>
    <w:p w14:paraId="5AFF0956" w14:textId="77777777" w:rsidR="00743D36" w:rsidRDefault="00007017">
      <w:pPr>
        <w:pStyle w:val="divdocumentdivsectiontitle"/>
        <w:pBdr>
          <w:bottom w:val="single" w:sz="8" w:space="3" w:color="C00000"/>
        </w:pBdr>
        <w:spacing w:before="280" w:after="1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Affiliations</w:t>
      </w:r>
    </w:p>
    <w:p w14:paraId="051608D4" w14:textId="77777777" w:rsidR="00743D36" w:rsidRDefault="00007017">
      <w:pPr>
        <w:pStyle w:val="ulli"/>
        <w:numPr>
          <w:ilvl w:val="0"/>
          <w:numId w:val="8"/>
        </w:numPr>
        <w:spacing w:line="36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Society of Human Resource Management</w:t>
      </w:r>
    </w:p>
    <w:p w14:paraId="395D65AA" w14:textId="77777777" w:rsidR="00743D36" w:rsidRDefault="00007017">
      <w:pPr>
        <w:pStyle w:val="ulli"/>
        <w:numPr>
          <w:ilvl w:val="0"/>
          <w:numId w:val="8"/>
        </w:numPr>
        <w:spacing w:line="36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National Association of Social Workers</w:t>
      </w:r>
    </w:p>
    <w:p w14:paraId="4F11EA85" w14:textId="17822ED7" w:rsidR="00743D36" w:rsidRDefault="00007017">
      <w:pPr>
        <w:pStyle w:val="ulli"/>
        <w:numPr>
          <w:ilvl w:val="0"/>
          <w:numId w:val="8"/>
        </w:numPr>
        <w:spacing w:line="36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Association of Information Technology Professionals</w:t>
      </w:r>
    </w:p>
    <w:p w14:paraId="0AB60975" w14:textId="1EE61CDB" w:rsidR="005470E3" w:rsidRDefault="005470E3" w:rsidP="005470E3">
      <w:pPr>
        <w:pStyle w:val="divdocumentdivsectiontitle"/>
        <w:pBdr>
          <w:bottom w:val="single" w:sz="8" w:space="3" w:color="C00000"/>
        </w:pBdr>
        <w:spacing w:before="280" w:after="1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Current work positions</w:t>
      </w:r>
    </w:p>
    <w:p w14:paraId="784BB044" w14:textId="502C40D9" w:rsidR="005470E3" w:rsidRPr="005470E3" w:rsidRDefault="005470E3" w:rsidP="005470E3">
      <w:pPr>
        <w:pStyle w:val="ulli"/>
        <w:spacing w:line="360" w:lineRule="atLeast"/>
        <w:rPr>
          <w:rFonts w:ascii="Century Gothic" w:eastAsia="Century Gothic" w:hAnsi="Century Gothic" w:cs="Century Gothic"/>
          <w:sz w:val="22"/>
          <w:szCs w:val="22"/>
        </w:rPr>
      </w:pPr>
      <w:r w:rsidRPr="005470E3">
        <w:rPr>
          <w:rFonts w:ascii="Century Gothic" w:eastAsia="Century Gothic" w:hAnsi="Century Gothic" w:cs="Century Gothic"/>
          <w:sz w:val="22"/>
          <w:szCs w:val="22"/>
        </w:rPr>
        <w:t xml:space="preserve">I'm 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a </w:t>
      </w:r>
      <w:r w:rsidRPr="005470E3">
        <w:rPr>
          <w:rFonts w:ascii="Century Gothic" w:eastAsia="Century Gothic" w:hAnsi="Century Gothic" w:cs="Century Gothic"/>
          <w:sz w:val="22"/>
          <w:szCs w:val="22"/>
        </w:rPr>
        <w:t xml:space="preserve">Lead Magento developer with over five years of experience. During this time, I have been working on many different projects. Recent projects were mostly related to migration from Magento 1 to Magento 2. I was a part of different team sizes (from 1 to </w:t>
      </w:r>
      <w:r>
        <w:rPr>
          <w:rFonts w:ascii="Century Gothic" w:eastAsia="Century Gothic" w:hAnsi="Century Gothic" w:cs="Century Gothic"/>
          <w:sz w:val="22"/>
          <w:szCs w:val="22"/>
        </w:rPr>
        <w:t>7</w:t>
      </w:r>
      <w:r w:rsidRPr="005470E3">
        <w:rPr>
          <w:rFonts w:ascii="Century Gothic" w:eastAsia="Century Gothic" w:hAnsi="Century Gothic" w:cs="Century Gothic"/>
          <w:sz w:val="22"/>
          <w:szCs w:val="22"/>
        </w:rPr>
        <w:t xml:space="preserve"> developers) and worked together with Magento core developers. I always use best practices in my development process and try to implement modern solutions.</w:t>
      </w:r>
    </w:p>
    <w:p w14:paraId="0C1A304D" w14:textId="17A45AE0" w:rsidR="00995BFB" w:rsidRPr="00D16B61" w:rsidRDefault="00D16B61" w:rsidP="00995BFB">
      <w:pPr>
        <w:pStyle w:val="divdocumentdivsectiontitle"/>
        <w:pBdr>
          <w:bottom w:val="single" w:sz="8" w:space="3" w:color="C00000"/>
        </w:pBdr>
        <w:spacing w:before="280" w:after="140"/>
        <w:rPr>
          <w:rFonts w:ascii="Century Gothic" w:eastAsia="Century Gothic" w:hAnsi="Century Gothic" w:cs="Century Gothic"/>
        </w:rPr>
      </w:pPr>
      <w:r w:rsidRPr="00D16B61">
        <w:rPr>
          <w:rFonts w:ascii="Century Gothic" w:eastAsia="Century Gothic" w:hAnsi="Century Gothic" w:cs="Century Gothic"/>
        </w:rPr>
        <w:t>Magento 2</w:t>
      </w:r>
      <w:r w:rsidR="00995BFB" w:rsidRPr="00D16B61">
        <w:rPr>
          <w:rFonts w:ascii="Century Gothic" w:eastAsia="Century Gothic" w:hAnsi="Century Gothic" w:cs="Century Gothic"/>
        </w:rPr>
        <w:t xml:space="preserve"> Projects</w:t>
      </w:r>
    </w:p>
    <w:p w14:paraId="62B44F44" w14:textId="77777777" w:rsidR="00995BFB" w:rsidRPr="00D16B61" w:rsidRDefault="00995BFB" w:rsidP="00995BFB">
      <w:pPr>
        <w:shd w:val="clear" w:color="auto" w:fill="FFFFFF"/>
        <w:spacing w:line="240" w:lineRule="auto"/>
        <w:rPr>
          <w:rFonts w:ascii="Century Gothic" w:hAnsi="Century Gothic" w:cs="Arial"/>
          <w:color w:val="222222"/>
        </w:rPr>
      </w:pPr>
      <w:r w:rsidRPr="00D16B61">
        <w:rPr>
          <w:rFonts w:ascii="Century Gothic" w:hAnsi="Century Gothic" w:cs="Arial"/>
          <w:color w:val="222222"/>
        </w:rPr>
        <w:t>1. </w:t>
      </w:r>
      <w:hyperlink r:id="rId5" w:tgtFrame="_blank" w:history="1">
        <w:r w:rsidRPr="00D16B61">
          <w:rPr>
            <w:rFonts w:ascii="Century Gothic" w:hAnsi="Century Gothic" w:cs="Arial"/>
            <w:color w:val="1155CC"/>
            <w:u w:val="single"/>
          </w:rPr>
          <w:t>https://karamonline.com/</w:t>
        </w:r>
      </w:hyperlink>
    </w:p>
    <w:p w14:paraId="6E2060CF" w14:textId="5EC95529" w:rsidR="00995BFB" w:rsidRPr="00D16B61" w:rsidRDefault="00956169" w:rsidP="00995BFB">
      <w:pPr>
        <w:shd w:val="clear" w:color="auto" w:fill="FFFFFF"/>
        <w:spacing w:line="240" w:lineRule="auto"/>
        <w:rPr>
          <w:rFonts w:ascii="Century Gothic" w:hAnsi="Century Gothic" w:cs="Arial"/>
          <w:color w:val="222222"/>
        </w:rPr>
      </w:pPr>
      <w:r>
        <w:rPr>
          <w:rFonts w:ascii="Century Gothic" w:hAnsi="Century Gothic" w:cs="Arial"/>
          <w:color w:val="222222"/>
        </w:rPr>
        <w:t>2</w:t>
      </w:r>
      <w:r w:rsidR="00995BFB" w:rsidRPr="00D16B61">
        <w:rPr>
          <w:rFonts w:ascii="Century Gothic" w:hAnsi="Century Gothic" w:cs="Arial"/>
          <w:color w:val="222222"/>
        </w:rPr>
        <w:t>. </w:t>
      </w:r>
      <w:hyperlink r:id="rId6" w:tgtFrame="_blank" w:history="1">
        <w:r w:rsidR="00995BFB" w:rsidRPr="00D16B61">
          <w:rPr>
            <w:rFonts w:ascii="Century Gothic" w:hAnsi="Century Gothic" w:cs="Arial"/>
            <w:color w:val="1155CC"/>
            <w:u w:val="single"/>
          </w:rPr>
          <w:t>https://streetstylestalk.com/</w:t>
        </w:r>
      </w:hyperlink>
    </w:p>
    <w:p w14:paraId="6B2EE7DF" w14:textId="3D1986A9" w:rsidR="00995BFB" w:rsidRPr="00D16B61" w:rsidRDefault="00956169" w:rsidP="00995BFB">
      <w:pPr>
        <w:shd w:val="clear" w:color="auto" w:fill="FFFFFF"/>
        <w:spacing w:line="240" w:lineRule="auto"/>
        <w:rPr>
          <w:rFonts w:ascii="Century Gothic" w:hAnsi="Century Gothic" w:cs="Arial"/>
          <w:color w:val="222222"/>
        </w:rPr>
      </w:pPr>
      <w:r>
        <w:rPr>
          <w:rFonts w:ascii="Century Gothic" w:hAnsi="Century Gothic" w:cs="Arial"/>
          <w:color w:val="222222"/>
        </w:rPr>
        <w:t>3</w:t>
      </w:r>
      <w:r w:rsidR="00995BFB" w:rsidRPr="00D16B61">
        <w:rPr>
          <w:rFonts w:ascii="Century Gothic" w:hAnsi="Century Gothic" w:cs="Arial"/>
          <w:color w:val="222222"/>
        </w:rPr>
        <w:t>. </w:t>
      </w:r>
      <w:hyperlink r:id="rId7" w:tgtFrame="_blank" w:history="1">
        <w:r w:rsidR="00995BFB" w:rsidRPr="00D16B61">
          <w:rPr>
            <w:rFonts w:ascii="Century Gothic" w:hAnsi="Century Gothic" w:cs="Arial"/>
            <w:color w:val="1155CC"/>
            <w:u w:val="single"/>
          </w:rPr>
          <w:t>https://www.berleigh.com/</w:t>
        </w:r>
      </w:hyperlink>
    </w:p>
    <w:p w14:paraId="2E1C4C18" w14:textId="6BFC7117" w:rsidR="00D16B61" w:rsidRPr="00D16B61" w:rsidRDefault="00956169" w:rsidP="00995BFB">
      <w:pPr>
        <w:shd w:val="clear" w:color="auto" w:fill="FFFFFF"/>
        <w:spacing w:line="240" w:lineRule="auto"/>
        <w:rPr>
          <w:rFonts w:ascii="Century Gothic" w:hAnsi="Century Gothic" w:cs="Arial"/>
          <w:color w:val="1155CC"/>
          <w:u w:val="single"/>
        </w:rPr>
      </w:pPr>
      <w:r>
        <w:rPr>
          <w:rFonts w:ascii="Century Gothic" w:hAnsi="Century Gothic" w:cs="Arial"/>
          <w:color w:val="222222"/>
        </w:rPr>
        <w:t>4</w:t>
      </w:r>
      <w:r w:rsidR="00995BFB" w:rsidRPr="00D16B61">
        <w:rPr>
          <w:rFonts w:ascii="Century Gothic" w:hAnsi="Century Gothic" w:cs="Arial"/>
          <w:color w:val="222222"/>
        </w:rPr>
        <w:t>.</w:t>
      </w:r>
      <w:hyperlink r:id="rId8" w:tgtFrame="_blank" w:history="1">
        <w:r w:rsidR="00995BFB" w:rsidRPr="00D16B61">
          <w:rPr>
            <w:rFonts w:ascii="Century Gothic" w:hAnsi="Century Gothic" w:cs="Arial"/>
            <w:color w:val="1155CC"/>
            <w:u w:val="single"/>
          </w:rPr>
          <w:t>https://us.giesswein.com/</w:t>
        </w:r>
      </w:hyperlink>
      <w:r w:rsidR="0037493F">
        <w:rPr>
          <w:rFonts w:ascii="Century Gothic" w:hAnsi="Century Gothic" w:cs="Arial"/>
          <w:color w:val="1155CC"/>
          <w:u w:val="single"/>
        </w:rPr>
        <w:t>s</w:t>
      </w:r>
    </w:p>
    <w:p w14:paraId="6BD59984" w14:textId="21025C94" w:rsidR="00D16B61" w:rsidRPr="00004130" w:rsidRDefault="00004130" w:rsidP="00D16B61">
      <w:pPr>
        <w:pStyle w:val="divdocumentdivsectiontitle"/>
        <w:pBdr>
          <w:bottom w:val="single" w:sz="8" w:space="3" w:color="C00000"/>
        </w:pBdr>
        <w:spacing w:before="280" w:after="140"/>
        <w:rPr>
          <w:rFonts w:ascii="Century Gothic" w:hAnsi="Century Gothic"/>
          <w:b/>
          <w:bCs/>
          <w:sz w:val="22"/>
          <w:szCs w:val="22"/>
        </w:rPr>
      </w:pPr>
      <w:r w:rsidRPr="00004130">
        <w:rPr>
          <w:rFonts w:ascii="Century Gothic" w:eastAsia="Century Gothic" w:hAnsi="Century Gothic" w:cs="Century Gothic"/>
          <w:b/>
          <w:bCs/>
          <w:sz w:val="22"/>
          <w:szCs w:val="22"/>
        </w:rPr>
        <w:t>Responsibilities:</w:t>
      </w:r>
      <w:r w:rsidR="00D16B61" w:rsidRPr="00004130">
        <w:rPr>
          <w:rFonts w:ascii="Century Gothic" w:hAnsi="Century Gothic"/>
          <w:b/>
          <w:bCs/>
          <w:sz w:val="22"/>
          <w:szCs w:val="22"/>
        </w:rPr>
        <w:t xml:space="preserve"> </w:t>
      </w:r>
    </w:p>
    <w:p w14:paraId="2DE382B5" w14:textId="5638B739" w:rsidR="00995BFB" w:rsidRDefault="00D16B61" w:rsidP="00D16B61">
      <w:pPr>
        <w:pStyle w:val="divdocumentdivsectiontitle"/>
        <w:pBdr>
          <w:bottom w:val="single" w:sz="8" w:space="3" w:color="C00000"/>
        </w:pBdr>
        <w:spacing w:before="280" w:after="140"/>
        <w:rPr>
          <w:rFonts w:ascii="Century Gothic" w:eastAsia="Century Gothic" w:hAnsi="Century Gothic" w:cs="Century Gothic"/>
          <w:sz w:val="22"/>
          <w:szCs w:val="22"/>
        </w:rPr>
      </w:pPr>
      <w:r w:rsidRPr="00D16B61">
        <w:rPr>
          <w:rFonts w:ascii="Century Gothic" w:eastAsia="Century Gothic" w:hAnsi="Century Gothic" w:cs="Century Gothic"/>
          <w:sz w:val="22"/>
          <w:szCs w:val="22"/>
        </w:rPr>
        <w:t>Magento launch</w:t>
      </w:r>
      <w:r w:rsidR="00914639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D16B61">
        <w:rPr>
          <w:rFonts w:ascii="Century Gothic" w:eastAsia="Century Gothic" w:hAnsi="Century Gothic" w:cs="Century Gothic"/>
          <w:sz w:val="22"/>
          <w:szCs w:val="22"/>
        </w:rPr>
        <w:t>Develop and customize the Magento website</w:t>
      </w:r>
      <w:r w:rsidR="00914639">
        <w:rPr>
          <w:rFonts w:ascii="Century Gothic" w:eastAsia="Century Gothic" w:hAnsi="Century Gothic" w:cs="Century Gothic"/>
          <w:sz w:val="22"/>
          <w:szCs w:val="22"/>
        </w:rPr>
        <w:t xml:space="preserve">. </w:t>
      </w:r>
      <w:r w:rsidRPr="00D16B61">
        <w:rPr>
          <w:rFonts w:ascii="Century Gothic" w:eastAsia="Century Gothic" w:hAnsi="Century Gothic" w:cs="Century Gothic"/>
          <w:sz w:val="22"/>
          <w:szCs w:val="22"/>
        </w:rPr>
        <w:t>Installation of necessary extensions and modules</w:t>
      </w:r>
      <w:r w:rsidR="00914639">
        <w:rPr>
          <w:rFonts w:ascii="Century Gothic" w:eastAsia="Century Gothic" w:hAnsi="Century Gothic" w:cs="Century Gothic"/>
          <w:sz w:val="22"/>
          <w:szCs w:val="22"/>
        </w:rPr>
        <w:t xml:space="preserve">. </w:t>
      </w:r>
      <w:r w:rsidRPr="00D16B61">
        <w:rPr>
          <w:rFonts w:ascii="Century Gothic" w:eastAsia="Century Gothic" w:hAnsi="Century Gothic" w:cs="Century Gothic"/>
          <w:sz w:val="22"/>
          <w:szCs w:val="22"/>
        </w:rPr>
        <w:t>Magento migration services</w:t>
      </w:r>
      <w:r w:rsidR="00914639">
        <w:rPr>
          <w:rFonts w:ascii="Century Gothic" w:eastAsia="Century Gothic" w:hAnsi="Century Gothic" w:cs="Century Gothic"/>
          <w:sz w:val="22"/>
          <w:szCs w:val="22"/>
        </w:rPr>
        <w:t xml:space="preserve"> and </w:t>
      </w:r>
      <w:r w:rsidRPr="00D16B61">
        <w:rPr>
          <w:rFonts w:ascii="Century Gothic" w:eastAsia="Century Gothic" w:hAnsi="Century Gothic" w:cs="Century Gothic"/>
          <w:sz w:val="22"/>
          <w:szCs w:val="22"/>
        </w:rPr>
        <w:t>Payment gateway integration</w:t>
      </w:r>
      <w:r w:rsidR="00914639">
        <w:rPr>
          <w:rFonts w:ascii="Century Gothic" w:eastAsia="Century Gothic" w:hAnsi="Century Gothic" w:cs="Century Gothic"/>
          <w:sz w:val="22"/>
          <w:szCs w:val="22"/>
        </w:rPr>
        <w:t xml:space="preserve">. </w:t>
      </w:r>
      <w:r w:rsidRPr="00D16B61">
        <w:rPr>
          <w:rFonts w:ascii="Century Gothic" w:eastAsia="Century Gothic" w:hAnsi="Century Gothic" w:cs="Century Gothic"/>
          <w:sz w:val="22"/>
          <w:szCs w:val="22"/>
        </w:rPr>
        <w:t>Shipping extensions integrations</w:t>
      </w:r>
      <w:r w:rsidR="00914639">
        <w:rPr>
          <w:rFonts w:ascii="Century Gothic" w:eastAsia="Century Gothic" w:hAnsi="Century Gothic" w:cs="Century Gothic"/>
          <w:sz w:val="22"/>
          <w:szCs w:val="22"/>
        </w:rPr>
        <w:t xml:space="preserve">. </w:t>
      </w:r>
      <w:r w:rsidRPr="00D16B61">
        <w:rPr>
          <w:rFonts w:ascii="Century Gothic" w:eastAsia="Century Gothic" w:hAnsi="Century Gothic" w:cs="Century Gothic"/>
          <w:sz w:val="22"/>
          <w:szCs w:val="22"/>
        </w:rPr>
        <w:t xml:space="preserve">Social media </w:t>
      </w:r>
      <w:r w:rsidR="00914639" w:rsidRPr="00D16B61">
        <w:rPr>
          <w:rFonts w:ascii="Century Gothic" w:eastAsia="Century Gothic" w:hAnsi="Century Gothic" w:cs="Century Gothic"/>
          <w:sz w:val="22"/>
          <w:szCs w:val="22"/>
        </w:rPr>
        <w:t>integrations</w:t>
      </w:r>
      <w:r w:rsidR="00914639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02E7DFA0" w14:textId="45C3801F" w:rsidR="009B4DDD" w:rsidRDefault="00960CE6" w:rsidP="00D16B61">
      <w:pPr>
        <w:pStyle w:val="divdocumentdivsectiontitle"/>
        <w:pBdr>
          <w:bottom w:val="single" w:sz="8" w:space="3" w:color="C00000"/>
        </w:pBdr>
        <w:spacing w:before="280" w:after="140"/>
        <w:rPr>
          <w:rFonts w:ascii="Century Gothic" w:eastAsia="Century Gothic" w:hAnsi="Century Gothic" w:cs="Century Gothic"/>
          <w:sz w:val="22"/>
          <w:szCs w:val="22"/>
        </w:rPr>
      </w:pPr>
      <w:r w:rsidRPr="00960CE6">
        <w:rPr>
          <w:rFonts w:ascii="Century Gothic" w:eastAsia="Century Gothic" w:hAnsi="Century Gothic" w:cs="Century Gothic"/>
          <w:sz w:val="22"/>
          <w:szCs w:val="22"/>
        </w:rPr>
        <w:t>Identifying areas for modification in existing programs and subsequently developing these modifications</w:t>
      </w:r>
      <w:r w:rsidR="00914639">
        <w:rPr>
          <w:rFonts w:ascii="Century Gothic" w:eastAsia="Century Gothic" w:hAnsi="Century Gothic" w:cs="Century Gothic"/>
          <w:sz w:val="22"/>
          <w:szCs w:val="22"/>
        </w:rPr>
        <w:t xml:space="preserve"> and </w:t>
      </w:r>
      <w:r w:rsidR="00914639" w:rsidRPr="00960CE6">
        <w:rPr>
          <w:rFonts w:ascii="Century Gothic" w:eastAsia="Century Gothic" w:hAnsi="Century Gothic" w:cs="Century Gothic"/>
          <w:sz w:val="22"/>
          <w:szCs w:val="22"/>
        </w:rPr>
        <w:t>testing</w:t>
      </w:r>
      <w:r w:rsidRPr="00960CE6">
        <w:rPr>
          <w:rFonts w:ascii="Century Gothic" w:eastAsia="Century Gothic" w:hAnsi="Century Gothic" w:cs="Century Gothic"/>
          <w:sz w:val="22"/>
          <w:szCs w:val="22"/>
        </w:rPr>
        <w:t xml:space="preserve"> and evaluating new programs</w:t>
      </w:r>
      <w:r w:rsidR="00914639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335B223C" w14:textId="12BD6ACD" w:rsidR="00EE7E1A" w:rsidRDefault="00EE7E1A" w:rsidP="00D16B61">
      <w:pPr>
        <w:pStyle w:val="divdocumentdivsectiontitle"/>
        <w:pBdr>
          <w:bottom w:val="single" w:sz="8" w:space="3" w:color="C00000"/>
        </w:pBdr>
        <w:spacing w:before="280" w:after="140"/>
        <w:rPr>
          <w:rFonts w:ascii="Century Gothic" w:eastAsia="Century Gothic" w:hAnsi="Century Gothic" w:cs="Century Gothic"/>
          <w:sz w:val="22"/>
          <w:szCs w:val="22"/>
        </w:rPr>
      </w:pPr>
    </w:p>
    <w:p w14:paraId="07B6EE67" w14:textId="77777777" w:rsidR="00EE7E1A" w:rsidRDefault="00EE7E1A" w:rsidP="00D16B61">
      <w:pPr>
        <w:pStyle w:val="divdocumentdivsectiontitle"/>
        <w:pBdr>
          <w:bottom w:val="single" w:sz="8" w:space="3" w:color="C00000"/>
        </w:pBdr>
        <w:spacing w:before="280" w:after="140"/>
        <w:rPr>
          <w:rFonts w:ascii="Century Gothic" w:eastAsia="Century Gothic" w:hAnsi="Century Gothic" w:cs="Century Gothic"/>
          <w:sz w:val="22"/>
          <w:szCs w:val="22"/>
        </w:rPr>
      </w:pPr>
    </w:p>
    <w:p w14:paraId="1DE887D7" w14:textId="77777777" w:rsidR="00EE7E1A" w:rsidRDefault="00EE7E1A" w:rsidP="00D16B61">
      <w:pPr>
        <w:pStyle w:val="divdocumentdivsectiontitle"/>
        <w:pBdr>
          <w:bottom w:val="single" w:sz="8" w:space="3" w:color="C00000"/>
        </w:pBdr>
        <w:spacing w:before="280" w:after="140"/>
        <w:rPr>
          <w:rFonts w:ascii="Century Gothic" w:eastAsia="Century Gothic" w:hAnsi="Century Gothic" w:cs="Century Gothic"/>
          <w:sz w:val="22"/>
          <w:szCs w:val="22"/>
        </w:rPr>
      </w:pPr>
    </w:p>
    <w:p w14:paraId="72D9E65D" w14:textId="66AA74ED" w:rsidR="00960CE6" w:rsidRPr="00D16B61" w:rsidRDefault="004332CC" w:rsidP="00D16B61">
      <w:pPr>
        <w:pStyle w:val="divdocumentdivsectiontitle"/>
        <w:pBdr>
          <w:bottom w:val="single" w:sz="8" w:space="3" w:color="C00000"/>
        </w:pBdr>
        <w:spacing w:before="280" w:after="140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 xml:space="preserve">Date ---                                                                                                                                  </w:t>
      </w:r>
      <w:r w:rsidR="004A5216">
        <w:rPr>
          <w:rFonts w:ascii="Century Gothic" w:eastAsia="Century Gothic" w:hAnsi="Century Gothic" w:cs="Century Gothic"/>
          <w:sz w:val="22"/>
          <w:szCs w:val="22"/>
        </w:rPr>
        <w:t xml:space="preserve">Place 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- </w:t>
      </w:r>
      <w:r w:rsidR="004A5216">
        <w:rPr>
          <w:rFonts w:ascii="Century Gothic" w:eastAsia="Century Gothic" w:hAnsi="Century Gothic" w:cs="Century Gothic"/>
          <w:sz w:val="22"/>
          <w:szCs w:val="22"/>
        </w:rPr>
        <w:t xml:space="preserve">Noida                                                                 </w:t>
      </w:r>
    </w:p>
    <w:sectPr w:rsidR="00960CE6" w:rsidRPr="00D16B61">
      <w:pgSz w:w="12240" w:h="15840"/>
      <w:pgMar w:top="640" w:right="840" w:bottom="64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C992EC64-8A82-4EF1-A445-F8BC66FBA46D}"/>
    <w:embedBold r:id="rId2" w:fontKey="{BE66DDE8-1F3C-4632-91F8-8B60D487E30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86FA9B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5F4B3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820B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D4CF6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2D8D7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44CB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4A27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3D894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2A618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5A295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C3221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103D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39AA3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BC0C5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3CA5A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DC65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B3068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CB023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6D017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64B9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D813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6280A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B404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D0F9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DB282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5664F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35C90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E6AE41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9EC84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CC97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4DEA4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682DC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EF6A3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EFEE3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73269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43448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82E12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F89C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E68EF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D2650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E0215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15263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8A2C2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50AB6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BFAEA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AD5E98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39035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D14B6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F0C8D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82BA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E4827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11E8B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DC647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F00D5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D53861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56EA8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526D3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98C92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0ABB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E6889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E2C4D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E6E83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B272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A96652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64CD5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1F26C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AA42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EBABA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3DC32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2E4B1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22DF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EFC82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370505D0"/>
    <w:multiLevelType w:val="hybridMultilevel"/>
    <w:tmpl w:val="DCD208E2"/>
    <w:lvl w:ilvl="0" w:tplc="0B96B4FC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72D71"/>
    <w:multiLevelType w:val="hybridMultilevel"/>
    <w:tmpl w:val="49B89476"/>
    <w:lvl w:ilvl="0" w:tplc="B70A6F2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C568BB"/>
    <w:multiLevelType w:val="hybridMultilevel"/>
    <w:tmpl w:val="D7E4F338"/>
    <w:lvl w:ilvl="0" w:tplc="F4F62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8FA1C93"/>
    <w:multiLevelType w:val="hybridMultilevel"/>
    <w:tmpl w:val="85C2EF56"/>
    <w:lvl w:ilvl="0" w:tplc="B81CB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F20E33"/>
    <w:multiLevelType w:val="multilevel"/>
    <w:tmpl w:val="DB3E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9350999">
    <w:abstractNumId w:val="0"/>
  </w:num>
  <w:num w:numId="2" w16cid:durableId="1849127905">
    <w:abstractNumId w:val="1"/>
  </w:num>
  <w:num w:numId="3" w16cid:durableId="1941252294">
    <w:abstractNumId w:val="2"/>
  </w:num>
  <w:num w:numId="4" w16cid:durableId="1897399796">
    <w:abstractNumId w:val="3"/>
  </w:num>
  <w:num w:numId="5" w16cid:durableId="42827025">
    <w:abstractNumId w:val="4"/>
  </w:num>
  <w:num w:numId="6" w16cid:durableId="927691452">
    <w:abstractNumId w:val="5"/>
  </w:num>
  <w:num w:numId="7" w16cid:durableId="2068986748">
    <w:abstractNumId w:val="6"/>
  </w:num>
  <w:num w:numId="8" w16cid:durableId="1187060565">
    <w:abstractNumId w:val="7"/>
  </w:num>
  <w:num w:numId="9" w16cid:durableId="2135782587">
    <w:abstractNumId w:val="12"/>
  </w:num>
  <w:num w:numId="10" w16cid:durableId="1839883514">
    <w:abstractNumId w:val="8"/>
  </w:num>
  <w:num w:numId="11" w16cid:durableId="256602953">
    <w:abstractNumId w:val="10"/>
  </w:num>
  <w:num w:numId="12" w16cid:durableId="1525822205">
    <w:abstractNumId w:val="9"/>
  </w:num>
  <w:num w:numId="13" w16cid:durableId="12763314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D36"/>
    <w:rsid w:val="00000E51"/>
    <w:rsid w:val="00004130"/>
    <w:rsid w:val="00007017"/>
    <w:rsid w:val="00022BD5"/>
    <w:rsid w:val="000242B5"/>
    <w:rsid w:val="00047DE7"/>
    <w:rsid w:val="000646D4"/>
    <w:rsid w:val="0009393B"/>
    <w:rsid w:val="000C3BB6"/>
    <w:rsid w:val="000E7716"/>
    <w:rsid w:val="00136442"/>
    <w:rsid w:val="00146543"/>
    <w:rsid w:val="00162B04"/>
    <w:rsid w:val="00163194"/>
    <w:rsid w:val="001634D2"/>
    <w:rsid w:val="00163507"/>
    <w:rsid w:val="00165854"/>
    <w:rsid w:val="00192245"/>
    <w:rsid w:val="001925AD"/>
    <w:rsid w:val="002469E9"/>
    <w:rsid w:val="00247AEF"/>
    <w:rsid w:val="00252FF7"/>
    <w:rsid w:val="00323060"/>
    <w:rsid w:val="0032595D"/>
    <w:rsid w:val="00330C6B"/>
    <w:rsid w:val="00366B1A"/>
    <w:rsid w:val="0037493F"/>
    <w:rsid w:val="003B2B6C"/>
    <w:rsid w:val="00411F83"/>
    <w:rsid w:val="00432FBC"/>
    <w:rsid w:val="004332CC"/>
    <w:rsid w:val="00457E93"/>
    <w:rsid w:val="004A5216"/>
    <w:rsid w:val="005470E3"/>
    <w:rsid w:val="00567F34"/>
    <w:rsid w:val="00592488"/>
    <w:rsid w:val="0073370A"/>
    <w:rsid w:val="00741A10"/>
    <w:rsid w:val="00743D36"/>
    <w:rsid w:val="00794B0E"/>
    <w:rsid w:val="007A63DC"/>
    <w:rsid w:val="007C3B1A"/>
    <w:rsid w:val="008314CC"/>
    <w:rsid w:val="008B63BC"/>
    <w:rsid w:val="008F3C7E"/>
    <w:rsid w:val="009104D2"/>
    <w:rsid w:val="00914639"/>
    <w:rsid w:val="00927F1F"/>
    <w:rsid w:val="00956169"/>
    <w:rsid w:val="00960CE6"/>
    <w:rsid w:val="009752A8"/>
    <w:rsid w:val="00995BFB"/>
    <w:rsid w:val="009B4DDD"/>
    <w:rsid w:val="009D5F74"/>
    <w:rsid w:val="009F33DA"/>
    <w:rsid w:val="00A11865"/>
    <w:rsid w:val="00A1461E"/>
    <w:rsid w:val="00AF1C37"/>
    <w:rsid w:val="00B5250B"/>
    <w:rsid w:val="00B819E6"/>
    <w:rsid w:val="00BA2AA7"/>
    <w:rsid w:val="00BF6C0A"/>
    <w:rsid w:val="00C078CA"/>
    <w:rsid w:val="00C538BD"/>
    <w:rsid w:val="00CC16E5"/>
    <w:rsid w:val="00CD761B"/>
    <w:rsid w:val="00D02E3F"/>
    <w:rsid w:val="00D16B61"/>
    <w:rsid w:val="00D17C04"/>
    <w:rsid w:val="00D221E2"/>
    <w:rsid w:val="00D232AD"/>
    <w:rsid w:val="00D3235B"/>
    <w:rsid w:val="00D47874"/>
    <w:rsid w:val="00DD2B8A"/>
    <w:rsid w:val="00DD7971"/>
    <w:rsid w:val="00DE3FB3"/>
    <w:rsid w:val="00ED390B"/>
    <w:rsid w:val="00EE43BA"/>
    <w:rsid w:val="00EE7E1A"/>
    <w:rsid w:val="00F26A5F"/>
    <w:rsid w:val="00F304E5"/>
    <w:rsid w:val="00F4429D"/>
    <w:rsid w:val="00F71504"/>
    <w:rsid w:val="00F84934"/>
    <w:rsid w:val="00FA500F"/>
    <w:rsid w:val="00FD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2C0D"/>
  <w15:docId w15:val="{F1342058-D509-4E93-8E2C-4CE11EC2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6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860" w:lineRule="atLeast"/>
    </w:pPr>
    <w:rPr>
      <w:b/>
      <w:bCs/>
      <w:caps/>
      <w:sz w:val="58"/>
      <w:szCs w:val="58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divnamespanlName">
    <w:name w:val="div_document_div_name_span_lName"/>
    <w:basedOn w:val="DefaultParagraphFont"/>
    <w:rPr>
      <w:color w:val="C0000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pBdr>
        <w:top w:val="none" w:sz="0" w:space="3" w:color="auto"/>
        <w:left w:val="none" w:sz="0" w:space="5" w:color="auto"/>
        <w:bottom w:val="none" w:sz="0" w:space="3" w:color="auto"/>
        <w:right w:val="none" w:sz="0" w:space="5" w:color="auto"/>
      </w:pBdr>
      <w:shd w:val="clear" w:color="auto" w:fill="000000"/>
      <w:spacing w:line="396" w:lineRule="atLeast"/>
    </w:pPr>
    <w:rPr>
      <w:b/>
      <w:bCs/>
      <w:color w:val="FFFFFF"/>
      <w:sz w:val="20"/>
      <w:szCs w:val="20"/>
      <w:shd w:val="clear" w:color="auto" w:fill="000000"/>
    </w:rPr>
  </w:style>
  <w:style w:type="character" w:customStyle="1" w:styleId="divaddressCharacter">
    <w:name w:val="div_address Character"/>
    <w:basedOn w:val="divCharacter"/>
    <w:rPr>
      <w:b/>
      <w:bCs/>
      <w:color w:val="FFFFFF"/>
      <w:sz w:val="20"/>
      <w:szCs w:val="20"/>
      <w:bdr w:val="none" w:sz="0" w:space="0" w:color="auto"/>
      <w:shd w:val="clear" w:color="auto" w:fill="000000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table" w:customStyle="1" w:styleId="divdocumenttablecontactaspose">
    <w:name w:val="div_document_table_contact_aspose"/>
    <w:basedOn w:val="TableNormal"/>
    <w:tblPr/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  <w:pPr>
      <w:pBdr>
        <w:bottom w:val="none" w:sz="0" w:space="3" w:color="auto"/>
      </w:pBdr>
    </w:pPr>
  </w:style>
  <w:style w:type="paragraph" w:customStyle="1" w:styleId="divdocumentdivsectiontitle">
    <w:name w:val="div_document_div_sectiontitle"/>
    <w:basedOn w:val="Normal"/>
    <w:pPr>
      <w:spacing w:line="350" w:lineRule="atLeast"/>
    </w:pPr>
    <w:rPr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ulli">
    <w:name w:val="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995BFB"/>
    <w:rPr>
      <w:color w:val="0000FF"/>
      <w:u w:val="single"/>
    </w:rPr>
  </w:style>
  <w:style w:type="paragraph" w:customStyle="1" w:styleId="q-relative">
    <w:name w:val="q-relative"/>
    <w:basedOn w:val="Normal"/>
    <w:rsid w:val="00D16B61"/>
    <w:pPr>
      <w:spacing w:before="100" w:beforeAutospacing="1" w:after="100" w:afterAutospacing="1" w:line="240" w:lineRule="auto"/>
    </w:pPr>
    <w:rPr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E7E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7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.giesswei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erleig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reetstylestalk.com/" TargetMode="External"/><Relationship Id="rId5" Type="http://schemas.openxmlformats.org/officeDocument/2006/relationships/hyperlink" Target="https://karamonlin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Pankaj Singh</vt:lpstr>
    </vt:vector>
  </TitlesOfParts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Pankaj Singh</dc:title>
  <cp:lastModifiedBy>pankaj singh</cp:lastModifiedBy>
  <cp:revision>356</cp:revision>
  <dcterms:created xsi:type="dcterms:W3CDTF">2021-07-19T08:47:00Z</dcterms:created>
  <dcterms:modified xsi:type="dcterms:W3CDTF">2023-02-27T06:31:00Z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b96acbd4-a951-4a85-a081-abf5dfef661b</vt:lpwstr>
  </property>
  <property fmtid="{D5CDD505-2E9C-101B-9397-08002B2CF9AE}" pid="3" name="x1ye=0">
    <vt:lpwstr>uFgAAB+LCAAAAAAABAAUm8V6g1AUhB+IBRogS9zd2eHuztM3XfdrgHvmzMxP2g9GMDADw9gHgwiI4DiOh1gO4gn4g/Akh/FJbiRACB7KuxgNy6FL4ZuavvgwVk0fb9id4lVmCXV0kaHiqJhAI9RjNdkq4Murl5rNThpV8t24IgxGH7oWcjC/Gg17ca1ti8TzRuJDB9oJTadKgwKaseuT0yR0zoHGMa0Z11zLDOjYx4bLe9kp2q+aEFP9lrcjQxW</vt:lpwstr>
  </property>
  <property fmtid="{D5CDD505-2E9C-101B-9397-08002B2CF9AE}" pid="4" name="x1ye=1">
    <vt:lpwstr>iHbO+MOKIbBx/dQuMWna8nmfP4Q8od/mmPq29wTUAFH752PQEIFKm8qO6VZ+BVko7Rugqcz5J4hH6uBdMLFM6X42qD9XA57UIDL6sL4e/VLOoHSCVex6Zasp35Nba1caan9O5j0jSJFel4k53STkn5nc9MXRqMiSD01z/KDWMqF+hdtxSSRyq+uSgGX0YxkNwsYAUTboaD+gkF6dLQCOUxGTmaC9XRmAFKXpcqgGvz3FWa/gMPY+cQxBcyiq9h4</vt:lpwstr>
  </property>
  <property fmtid="{D5CDD505-2E9C-101B-9397-08002B2CF9AE}" pid="5" name="x1ye=10">
    <vt:lpwstr>oSvR3e0voYwhWR5c4qc4udzQo2s7aYBofu5ad4iEWyQvo8Jl5VisL6sOiUIOO6eVJQ630PVcpAvwX0cGR0t0Xq7thvcnkugNmnTGJpKViFYYiczvFLuGODZe2ahnW7i907sQvWY7g3hYOPfNnEvNKZlUl2dE3vvOs+2rDjbMWQEhyEfzvfOFXE1SH1d4eHIO4gWZe90V1foANieK+1xh245BrpW9LnwJegDyRr2lo9GZgen3tHzCbDzfXXjypx5</vt:lpwstr>
  </property>
  <property fmtid="{D5CDD505-2E9C-101B-9397-08002B2CF9AE}" pid="6" name="x1ye=11">
    <vt:lpwstr>N5N/E35snAtqEvJpEyIwB3h6VCTuvduJnpqMARy1L/ge6reOiEOEc4AfSzizJyfKNQ/GMJiCfPuruEbujtUc0Ky7wU1fQK0u+imWhlTGbwdwSatoYXe1AzOe8eyfgtTwNlDZe+rhR2a2MXF/rwrUE464IOHkeRYc2B/5Qvfv6tSlHOKxJClsjY/rSK1eS/Q6xjwjDe+bjYLtQWte7oOCK3n2VoFp+hi5FpDmBx5qWokO78hHWV5mduMPAM/Vq20</vt:lpwstr>
  </property>
  <property fmtid="{D5CDD505-2E9C-101B-9397-08002B2CF9AE}" pid="7" name="x1ye=12">
    <vt:lpwstr>8UmFAD8tkjB0kGG+M3BFJwGqbuOtf6ADURHLS2LiIxKX52u1eWC7vhz3nT44lh0CQcfE+Pw2UoNGvyrUPfjFXAQf2e/O9I65Vtg8/cTvlFrFWb9ITaHHYiwIh7wPnwbLVanKtNMN1EeQrW8fkSmwX5n1dXDBSxaBPF5xznXOJQnWbEhWAk+pu1GXvq8zzD8ucKSDq3+G3YCCdLGMTv79XtzD5IjYsYBCo6vSeXD/XLxeA+K8MjA/htR6PrswpMf</vt:lpwstr>
  </property>
  <property fmtid="{D5CDD505-2E9C-101B-9397-08002B2CF9AE}" pid="8" name="x1ye=13">
    <vt:lpwstr>cfRvEnmXzNTt0+eK4WpJETSCkFBDB9hJGq5vy9x1kfx5+dcTM2ymhTjgveMHFy4NrnJ3eXRv9GiI8PRD6tMB0po8Unl+LyCpUZCrRJnZo01N/XOt84TkGnRPOzJuaggpFTrzrsITBUD7aV0lHa1TGXh73jt9z6XyQ6qAM7ixiS7RVqFYe1SR+GTpRSsUQuA0537C4oVVl3L4Rle7ygzfnYzIIacMnBBWjWV9+yAWcw0HxRusXDtV3ksyJrgMryU</vt:lpwstr>
  </property>
  <property fmtid="{D5CDD505-2E9C-101B-9397-08002B2CF9AE}" pid="9" name="x1ye=14">
    <vt:lpwstr>0gwxJz/1bTz/7DdrH63EI+roZUwWJ9U9m7DDcSmSALBfVqYL1AB5m1vEBJS3OBWfzpa5sfBLhAZK08xh1oezc0wJdE8BEKwXYq4TvxpFgx0/p8Egdd9bqD0bYwL1iTu9e7UiKD2hhGOi+5PWMeBlgysJcV12Y3ZafOnMZ82mmOL1b9kppj7NZjywuOAiYN7Bn+W46WOCqw2FF7vxEjkvxPjqSTTQKMVn3QXaXVpCTTsgPYF/80nYoMLGb1oPZ4K</vt:lpwstr>
  </property>
  <property fmtid="{D5CDD505-2E9C-101B-9397-08002B2CF9AE}" pid="10" name="x1ye=15">
    <vt:lpwstr>pgRj7+uzUk/Qw42EybbItXe3M+gutvSJFoeffCK9X3c346cTwgTq29OXajEljpvyUmcAzFm+5L2YPcro20Iax/3Auv9/bXpSJO+bSMU+oDvJe2uH0zDKog4Z6R1b24Hf4WAHhoOoL6c9+OROrnSrEqCfOTVh2PUaA1+qg8A3audWELWXfW2E3dOKawqFw+zRutCSfSFZ2LnHcFnKDeDC3q5MeYKCtvjQPNboHXUwKO2ghAJEhUExBkA0hXv+XeY</vt:lpwstr>
  </property>
  <property fmtid="{D5CDD505-2E9C-101B-9397-08002B2CF9AE}" pid="11" name="x1ye=16">
    <vt:lpwstr>DEUmhJ43ZK+6lvZ8l45YrJw8NRKMBqibXSh/ET6uMmz6ENvv/nU4CJim/NCL6lAmUwrBdcmiJKsGnK0snvjHmjpkAlh2IWd2vbwyptRW30j7XJubsptCijdHMnEZQ/+idiD6u7Z+qvHdV9MtxOXGPJH6Bak7HkXsDaQ/xCGPERYMG/n76Ncu0746Ew6onlkpcuyczBXpux5HMXc18iQ8TzFFYcwsU09C5c8e+Jx/8RM8KQmPIJrtpXxfjZGNSWo</vt:lpwstr>
  </property>
  <property fmtid="{D5CDD505-2E9C-101B-9397-08002B2CF9AE}" pid="12" name="x1ye=17">
    <vt:lpwstr>q/KyXPEzBpmkbiVUCsf2eqSFxaxlKPraEujVsc7hKklysw1Ag6L/vj8X9TR8R/BHJOCg6MH+zgZs69owkLnrJOYr11yUln7oEwr58fL8UW6T95KY7hf9JlkYym79SZTATgQTJoRsGGlCJH/8gr6ACPWHERmCCF1JkvJtxe9HDNmoUbLM75YF1z4kYJYFdln/JXzz6zt5Dpbfn0I/qdBiAM+zZ2rx9yi/Odg5UWCKFTEuGATf+aB4P2HSvhpIx2t</vt:lpwstr>
  </property>
  <property fmtid="{D5CDD505-2E9C-101B-9397-08002B2CF9AE}" pid="13" name="x1ye=18">
    <vt:lpwstr>QvmLSn5H6dT6kxtFWN9bKAAmRp7GuSa+0VhrMzmrUTc3BT3MXQjhepsBFNnaOywxdmFmakD7xB0z6sAL7xw/Sz8wHjP18EaLP4nV8iAyaXQeUce2EPacROq3+L+rB49sGibHh72KzccOo54nPEif4t/JWiPfzgcCh7a/jFjBdWipie+Ll83nZtGMlNqDnvfoEvaX2k3KmovtvjxcMI2bQnvzUkzZbym6bVL6WEKd/b0GFFDjAjL/q878zr3uyYU</vt:lpwstr>
  </property>
  <property fmtid="{D5CDD505-2E9C-101B-9397-08002B2CF9AE}" pid="14" name="x1ye=19">
    <vt:lpwstr>jnqxfQ7lrgxufysz5xCdMzGWsVLWO+oVfrPYVBvOEVI+Gqwv7K9A4BljItQoFEysEEaOh2tGDc/BY9hbA7cW30BiAEclJ+3YcRU6dqcMhQfBG7LM755Ac+JJGQD7m3pWRrRbGSWZ2wvz7IDcGj8ccFHomIxFXlkMzXNQFot7oa2LpZ2iioJb/rYLmz269V8eKkM6Hb95WaJYQA1UaYoxjdz3NKpq5ydphREUnHjL18CAO7PTQB5Z/yaTyXsJRKz</vt:lpwstr>
  </property>
  <property fmtid="{D5CDD505-2E9C-101B-9397-08002B2CF9AE}" pid="15" name="x1ye=2">
    <vt:lpwstr>nfqQZ92i3/+JalWoAl8APEg6MK2SzeeF1bvBv0obbhO3pNttsud8xifQreNo4AjDdXSJtQtaux991UyvvEdRjVHjyamF/koDTZLj0CXdrj8qbznMDujnGDJTgQPIg6kqR4DIPLeMGu9ymiBQF/A80UU8h/etvjYD2rDarkxfFLmG0XWYbHqYuGUBNxOXCn3yexW/JMIWn4sdYUIpQRy6xdMflv9BKg5dq/R5Tt4WC8nZWNIYrdAvvURSlRz2cIQ</vt:lpwstr>
  </property>
  <property fmtid="{D5CDD505-2E9C-101B-9397-08002B2CF9AE}" pid="16" name="x1ye=20">
    <vt:lpwstr>uWVurX83WKWq268acN7XvIzWbkmVUGmHpKn9dgwLitWFu9izJr9Gbh6OlxaavBPe6ecvRQHYoY+BBbv6keXHyM0WKbxmMBJaiV8fvnOooaL8rhPtYE6Wr9V9Q1as4lkh408Fnqw+kmornT66r23/G99zHYLuMbCNfXFkbwVVGVrtau3O4Y659Cdb66e4IBqE9GTaOjvnwcleDF1udfeeBuQ4cHYf7jTrgI9jgl/9ot/9goaZWH4jVItpfSFv7tH</vt:lpwstr>
  </property>
  <property fmtid="{D5CDD505-2E9C-101B-9397-08002B2CF9AE}" pid="17" name="x1ye=21">
    <vt:lpwstr>gw0jbWVEJHI7Keijo0Hlxwj9s8KOdR3VvevgBwbfQyHxmOVIm9cVslgTH7DaRdkd8Ukmbf81Ud7UErrh8CavPl176ARXY0ZP6jGcVMQTdLk5+Ed5w3zhj6e6QvNGsqzTQ8jQokoJp8ku875ESC8M3xWfMKrpgefLJ4lVuB7HzpM0ttqrPS6VYgTC4PK7P2qZqDMno/XNg76dTNUE/MJcDtVV0qkmURhEmjAejy0qaJrd0G4FO2OFn0+ldtFopwG</vt:lpwstr>
  </property>
  <property fmtid="{D5CDD505-2E9C-101B-9397-08002B2CF9AE}" pid="18" name="x1ye=22">
    <vt:lpwstr>+R34hyLHepcpI9ZVEH8QlBuZKj+Ugd6gr5Job7KFypmOL51bNK8Nr3S29WtXE/ojHrL6oLPu8ghK6z3kni7/mEXVFAxZZ6PA409uFnV29Wb7m3XSHnQTtm+KVq4M4D9bfzKzBfxa+yHFCFevZH6TrgDZQWOmVwB1hELB4dxmikIQk7ziDr8m/+ktPr16Y61fZtQhbEhnvxhkuz93ta+JzKYYaBxK+AbEEjbE/VDX3xSYs1pGlMtCB45tav1sI68</vt:lpwstr>
  </property>
  <property fmtid="{D5CDD505-2E9C-101B-9397-08002B2CF9AE}" pid="19" name="x1ye=23">
    <vt:lpwstr>YPE39UCOFFmu7ZOdJ3kMUuYVDDxMF+BKWuOu8eVCq/mZbnsiiDKVAUGjBfiZMttOylbwYoJAGw+AHcH48hkiTazG8oc5PIL7AqhNOcEAArY4zuyoIq04Krv7I0bNzCSRQ1+Xp7Awk+yNVmCVNl5w5KYe4MvN2uvf1rP/XFkxj/+pC20rl3jz/hLbfsMrRfn8L3Bx5PR7dTGpbMqjWLwdmCgQVn3Xz5sQaHRACCrFaMKNB258MTAc/6VlU/yRWpK</vt:lpwstr>
  </property>
  <property fmtid="{D5CDD505-2E9C-101B-9397-08002B2CF9AE}" pid="20" name="x1ye=24">
    <vt:lpwstr>EZ6zBLclbvsYvXdgc3eAAH96UHWviDNYOs+MVXdveRVtN6yqHTiwhNwLnh+geLifkhS4nzwhv1cleE/hlYYfwe2/6IKf44eI8wtsM/O43Zy9cYSIcVcBRrBn1hm1PZF2snH0SVXh6TupAAENGUx2pUFwCEuNJPCJAF4GBfTqX5ElQw/TEdBDd6sYMpq0B+NWl8KwcpjUv2jZE4qWlnmXQluY/WAfrBu5vQbmlk3mpfeuFy0HUFtNDg2mpD94//Y</vt:lpwstr>
  </property>
  <property fmtid="{D5CDD505-2E9C-101B-9397-08002B2CF9AE}" pid="21" name="x1ye=25">
    <vt:lpwstr>j8ZOAyU1cuQ6RkGBVwmUnVjPPN1drx0b3rn6xZ5O/DyMEKx63AvVjrPtnI/w+28BFf5TlbpCfxTgrIjfi2u2GTI/rQFV6/stp1+YuYfGOqnAVWKTubDQBspF8WN0z8m1Vdrn/X326b1QQWWQnXgCcx+79itggeKSK61r+gCH9rfAvDJRF9dhIQsrA7kbCpqLQkrToI5xDkVQzAMl7/JOvUn9H5rx9v2GiERvbdoBJy24YLLtIaoLrQgJUKbplsL</vt:lpwstr>
  </property>
  <property fmtid="{D5CDD505-2E9C-101B-9397-08002B2CF9AE}" pid="22" name="x1ye=26">
    <vt:lpwstr>nBEEblAaHENSQHpOR+FB1kdYlj4uG0G24clfTRUJeIiNWH4RgyAKstBp6gUxpBra6zKDqYMj2lWGqZMmH3KKGChtSPHaTPBXRvCxlZdjnS0s1qcCip4O64ryTlHKH9MlXh3FvNmd1PYzeXRjKf2ydu4vs6G8TyGGKKawqnmpFLqdFL18cLg1BmOB9WDI1VDwpDiNUTrANB1CJNlhAiyxinQTShA/IvvXKeRZ6jG5TN3Zr2r8C2kg1xPmmjTLPt2</vt:lpwstr>
  </property>
  <property fmtid="{D5CDD505-2E9C-101B-9397-08002B2CF9AE}" pid="23" name="x1ye=27">
    <vt:lpwstr>3t/CzRqLW/F6bTWJgjEhvUDmG4Q8rIVNtgpahDYmkCvSmYar8Ew7yc+z2wssprX6rfPVIzhRcqxeTqwriMbA8bOyxu+Q7TrlQVjWcfTbR8jwVPksJD0WmIzoLLApwypK0HO79MkGAu67QOzP2TkGCqp/HCoWM+IUQCxv3kUVzAnuRDIKjUV6wPzx4cP3f/8fhaHyiOQWGSNHoGjnd4e2Qb6ipBox9lTUzqLWCkm31FYjTMusgSjU8Bhs88WIEhm</vt:lpwstr>
  </property>
  <property fmtid="{D5CDD505-2E9C-101B-9397-08002B2CF9AE}" pid="24" name="x1ye=28">
    <vt:lpwstr>4F3f2/s3o/EnRDMZNAl7qRGGETrwMgsv33qzPjBuP2IaB8EY3KEBUB4HH6X85yywsFd1BP3awovR6736lBojz574Xot+suNJY8J8MfcnKc8Togv67SWjknv8+aUsH9DVNwpspcqTE6Yv0BRaCEjnelPV4+REzuUXUsadz2i+OA3gIEzmP+dpz5XDblkedumO+9PMsVIQiHA1idOFPKPmTnoIWXQTyFfTyGVIfIMP6uCbf7DTtA/HASwaCMNPyyQ</vt:lpwstr>
  </property>
  <property fmtid="{D5CDD505-2E9C-101B-9397-08002B2CF9AE}" pid="25" name="x1ye=29">
    <vt:lpwstr>CksBsnqY7gSeb2GgziYQO9kBmLeF2h2BCSq8m5obwr6cSdLCe1a/74opIxcYbTUs3WAn+tRPcdyooFezkA8Ze83Os15kXVLIe8SEKwa1EiKxeVweKgyI9+4x3jqQXAN4/9Y8BYP7wvTxCStIFW0L07CEGABR0/Su3Zb7Aw49H6Vmgl0sPHdrim9bdyii7m1ZnvXLRJ3dhda9zOKTCNqh8gvQIgfIUgTRXYFyifEVPuPqNViv9B4ku+aN7NoEe4M</vt:lpwstr>
  </property>
  <property fmtid="{D5CDD505-2E9C-101B-9397-08002B2CF9AE}" pid="26" name="x1ye=3">
    <vt:lpwstr>mY4hvt9wXNWzEhCFqtw65kry9K0FGkVrXMCYT+4z0fzr57ROcYdDyvIOBhXdXZytMv2x9xD38K6OYXUtfhrFCcptDZ4MkziC7zuGW+tcuDFYcVzPWMIct9wLLWwrHHFR7+LXvJI6BPqWRv2SahL3UopuD60zPbEFZ/rIlDXAmoQlJReRU6zZw2OjGYzaAof2SYw9LZp+Ia/G745X2JA6Q4a2RgitGi+ZJSARfMhi4utgGvhjjIJ8zffi9FhqI72</vt:lpwstr>
  </property>
  <property fmtid="{D5CDD505-2E9C-101B-9397-08002B2CF9AE}" pid="27" name="x1ye=30">
    <vt:lpwstr>eloJgxD6oKhTn6Abrr52YLyKawF9RpnzH5+UL/A1vwS9OQ1uhUOMKp9Fnim8Ta0PDeJVDq3MxO8QfO3pfI4J+sx7Ybnz0E59ATA5qI/HZfQsL8WazDjOsoLDSTNt2zg7Hjc6hqDmxSpP61Hjx+lENSBwU581TEmq1tstXjujPdqoMXE/NV903lSDxIG206j1BG2PmxmpqkHwTstN2rIYsKgc/lTfH3ZWjGYWdSkyyEWQklpix7f/CcrnQzi2Awm</vt:lpwstr>
  </property>
  <property fmtid="{D5CDD505-2E9C-101B-9397-08002B2CF9AE}" pid="28" name="x1ye=31">
    <vt:lpwstr>j7UT2Y/lp6e7esmtsjawiHrMWaFlPb9yrhSMAPb3AvDPoNG3mi4OgayMQgqo9Qg5iNe2DHfsKhd3b49kGyn/+LoJTnurQPRZ4w244NPpyIayCklXz24fuI1eyzqyOjAeH6sYKyP1GkHqagXWXBOUtouwJCoMBj9FXP559kLqDIzoASHTGN5gYfCoYzpuE/5Qce3c0GX2Yy9zSacS+ukIqXeUVq6ZK2gH8YoK8sJZpPCn+GJNxb5ek5B7cteWC78</vt:lpwstr>
  </property>
  <property fmtid="{D5CDD505-2E9C-101B-9397-08002B2CF9AE}" pid="29" name="x1ye=32">
    <vt:lpwstr>kC7j1VvTVsciWB37nTO763kA0egSYCwKKsiXzMEvyYbsmOILmSHDgAFl7DI3M5JCt3zhX8MQ14b33VthVyL/FcHOjfvgF5WC6d24dX390j6arYRAo9xKyoTteiInZzyPVgAqqEPjHegENSlsAA3YjzRnnmQT3RvurKRkNkO9+msAIb0+kfLC+SbE8K85aTGvAclw+bzx/UwSJlcSJ19I1UoBYZxdDSmqpYEi31sov6xt7EzhbmaHSQZySxjIbGQ</vt:lpwstr>
  </property>
  <property fmtid="{D5CDD505-2E9C-101B-9397-08002B2CF9AE}" pid="30" name="x1ye=33">
    <vt:lpwstr>vLzh9wTkd/rsSSRrkEGZpgr4gKE47EgJvjq75UtkSnRFmtmFbniDZ8jlIravvvsakADupb06pbpEXFFCoBaA5nokh1PcoVHB4GNS9gcX6MpGz7F6/AWP+RpA0qJBVTW3IXIS661FIcsuVwICVZtqdLBOsHJetShj2PA19ohGTHRciIIbvKqomkTDXMESzVIEB7kZMC4blPYyCVA8pzfi+WeBC2GPz+QGyTMOq5H7yUMOi67HQMS/VyrQ+pzQs89</vt:lpwstr>
  </property>
  <property fmtid="{D5CDD505-2E9C-101B-9397-08002B2CF9AE}" pid="31" name="x1ye=34">
    <vt:lpwstr>Z+oq7mrtY6XaUAyuOK9BC/yFMPLnavfpbqpntjIr9aSxzuO+aPAbin6/nTy8j5sCLPt/Kr1lq7DS+qRKZE+waKhttv5UOv0BPSpTPVvlBZcgWQGeHTZk4dsPOBp9LxNfH+er4x0gVH0KVAzZDfsFuvAUVrFEYQFj1FWy+Vl6L/EuOrs5HPhuS3nD30O4q2//AEPL5dzuz8gSN2trmxcxIJKpcOJTo7f+H4ZF2fl8ifbQRKJx3h8jn9x9QO8oXdM</vt:lpwstr>
  </property>
  <property fmtid="{D5CDD505-2E9C-101B-9397-08002B2CF9AE}" pid="32" name="x1ye=35">
    <vt:lpwstr>ux/cN63r4yJobiqQwUKpD/HdzCfXBkYUQ1YFtwwlciC5vb8WnxeUgv/DO0saPYXA8f8fkPgwkvx6ANcORGmPVmgA+3H2r8GbuyDK0BZnJAuN7S8qE2vjijk2N55X/wuuHJWm+iDk8FxsDh6Cz0tBeF1MBh0SoaCn2LQyzYUSPKHu+aaqNw096WtIx5155AyqUQz0lqheKKMQiBmXcSKo8mnlcqRy2Dma/85Yp8FkX2b7tl/ne87y4npKpnjmq0u</vt:lpwstr>
  </property>
  <property fmtid="{D5CDD505-2E9C-101B-9397-08002B2CF9AE}" pid="33" name="x1ye=36">
    <vt:lpwstr>f0kqpIfnQX+09gaqhnr9XQetWHD8lhPXaEJdLHs0T6ZiBps+eXiD1yM417I+K1LXlWvyRbSo2w6HjGldFOQBvqWmJY8qTA6vkRfjUWC2yJDalGh8MB69FiTTyRLG/tGCjghi+l3yKyNWC83uwQvMYHnmz4PHyXkDlUzbxKnSp7WeP8ANXEGeDyqEuKPKzx/dD48wbokveWpV+mhXgGzQdCnx2eEcNu1Q5AsvetClgi8Yx9j7Z47XXhx+PQP3Qh3</vt:lpwstr>
  </property>
  <property fmtid="{D5CDD505-2E9C-101B-9397-08002B2CF9AE}" pid="34" name="x1ye=37">
    <vt:lpwstr>I7a2qLxRYwU3EU2UVs1sv83SfIlYOxqmeYxYHsXIX8WiYdXaoXBCTZQbsZZdCaZ8+wK+Fiu5wTx1XqH2qF0+bXHCAdKSZlrOpZXuY6XCDvFUZj6DXxW9prZvsPdMbUWbHPvEF6C3xxTW1rMr8Y7hEPE80Zxu8GYk/JVcco3VPIaNcmkqc64FX4oFUnIzB6lSRacKeEMqrfF7qbX6hX0Pdv4IlnEVgwMh3bNKvLXBv/zv5TuQsdA7+33GQ8ixj/s</vt:lpwstr>
  </property>
  <property fmtid="{D5CDD505-2E9C-101B-9397-08002B2CF9AE}" pid="35" name="x1ye=38">
    <vt:lpwstr>wqzP31+UJYCmal6Wn1dOOcKp+qfml31qagl63zOnBjo9KEu63YZfyRQy1DXLcqapyVguXbw3qdM9eRKkZJv+3/m/XYWj7B62DNnCLqAnh1GHHo86kl7Ip/EIZUKfUBgrWG3F8munPs0xO69xW7Pcg2n9SIkhg39RfNK2DZkM/rqsauG5UI43DW2zOcnozzM23NHEsmIF2Es4gvfUOeiu6pgjwIVKtE3yEQSg5azjSLbjlqKbS3I6j8ios7fag0Y</vt:lpwstr>
  </property>
  <property fmtid="{D5CDD505-2E9C-101B-9397-08002B2CF9AE}" pid="36" name="x1ye=39">
    <vt:lpwstr>Ib9eaw3NkY4AN0uxgpTmKr4QjwK/50l9HitfjPzVSFiR2s02Kvx7sxM/Qcj5XtMQ42o1ln7R161vGyI0Od2u0M6sZ1vwISsKumHVXIKcz4Fkw04YxIePEWieHRkgkxlJfXNNJZKgQDMYTjBRw1vQBPnsyqMPpIyoR9tpSB9+fnP7YJPvrXAIKoIBKZ8BBhsYijKu9PWr6d77Iti2hsoNlXHIOPubl3LMHZQuGIpQYnBvN+mxgwxpBLv04aSxZCc</vt:lpwstr>
  </property>
  <property fmtid="{D5CDD505-2E9C-101B-9397-08002B2CF9AE}" pid="37" name="x1ye=4">
    <vt:lpwstr>Xr2S93x8CyUU6wMTZDZxvhMgO3b/ELh00/hAHZ+B4nWDaD8rr+FpBR6XdPLsKLGG76skkmR1TvE+E+cdxnHQZPM9aNdlBQ/60ekrenOYhA3CJ+5uDtqnPGG9FNCpRVbELVgpTZZD2dG9IhpSVlSX75wMIA6Obvop2+LRMONjSQzELsO61GBw98ooAQM16Hxq6siViFv2vgODdeHusEMKhfvYIwqswAz9zqoHHUytCUTyKIG2KYlusP6WY6aVJiO</vt:lpwstr>
  </property>
  <property fmtid="{D5CDD505-2E9C-101B-9397-08002B2CF9AE}" pid="38" name="x1ye=40">
    <vt:lpwstr>/dCdQ6ovdIukpm5DM3arggfr697lMbroJ5VWOdNHrZt6E1p8y9XSzR/7lPAkHqTcED37KwI8vXMTRGTqRvKxZtHUxchDhOpkwwm5UGl0Q2pqfV/1CpVitQ0KKjy729oVuXjsUGpHJrPO+ulBJaSlwigi9YNuCbbZS8M2e1VSQcGyjRp+p2EOpamImTE1ukzP6MOHRIsglVoFyWD1BFyry+aEQYQ941Zdq10H7r5yDzkPATpPS6rOxqVQqDMI2HC</vt:lpwstr>
  </property>
  <property fmtid="{D5CDD505-2E9C-101B-9397-08002B2CF9AE}" pid="39" name="x1ye=41">
    <vt:lpwstr>8McBR0EDXA9+BsqP8nnPAT4L8lnPB5dUOwer7cVtK6c5yGYQ50Jt4zLORCyAROZyibKwFHLqZDbUJQaGWBg7BKE1JtAXMur9JIgoSsGHYFRZyE7FyZ0DrFPcgfJKZidYbGfDUwtlw7SpSkR0GQIx78o1qJFF3ir4BP6aMDW+5MY6YEuqoeb/2ZV7JV9QaaRo8y0L7e3G5JlIxn2oANbC7NY1PZ0yJq0cAZuskZSvw1xIrNTuQhGxu1HvtLOiDgg</vt:lpwstr>
  </property>
  <property fmtid="{D5CDD505-2E9C-101B-9397-08002B2CF9AE}" pid="40" name="x1ye=42">
    <vt:lpwstr>tTXXZ9miQuzGvfJK5/Zmq89kMu7KzvF40Hey/KbZqNJqu9+fMUtpq7MxFzN3VUqDKMaBp9/SYQTmjqMdCgk1tpi/eeP0Wevrq94H4jV4i+HXTIsSeJB9jrXecXrFYzhux7StbTNespiwGaOPz2w0gIc+eiF5sWRnI7kDOaUitOU3aMqRWxAJ3kwFY4FSFgSx8v+NCLyQt++ORzeuI05BICrkzP9YuAvK13e5gBK9tdIB98fe0tHA5j7fNjSFhMq</vt:lpwstr>
  </property>
  <property fmtid="{D5CDD505-2E9C-101B-9397-08002B2CF9AE}" pid="41" name="x1ye=43">
    <vt:lpwstr>JEg/RBwBWy/B3/dg/kwMBfwPuVJN5Gcaz6U8Lp9U6Tb2ywjRIjZEx/ccZZbt4Lk8aBVXDa4XW5iT1eW1i1Yf6doscatAFL9Ca89FVimFu6gFRKR5xhy0gMB4ZZH4H7UPU2o8atuTS4RYaM1ZIehh9epCy3vBfYr3KA6wR3BAhofma95pH35edJPU0S5l5p89EP1bZf1Ee/biQN63+neJUYbDl4pAGjKdHJ000OZDrtof19G/0wxCoAduqNMw8Y8</vt:lpwstr>
  </property>
  <property fmtid="{D5CDD505-2E9C-101B-9397-08002B2CF9AE}" pid="42" name="x1ye=44">
    <vt:lpwstr>eoJImP0NMZ5LQaSctJEHlutgFR+2SoAfrY0+aKx1wd2sKmwy1Omp301WkKUrrwsaCeHr0f7d3LIjmvNe6vBeNblv9zUbTItUUdPS8oXaHKNPx79LdnuBlOdB53GobhK0xKkcM1dFD1cImxJxLOVdAWWj1/GEAh+AowKiGj8Y0WGH4THaszzRtY0hVEK5Uli/mjaROyx/lx/ymUG49aU+cmfHwWP/sR2yEL6mewkTNVzHsw0Y2ixFWso2ln0wpBC</vt:lpwstr>
  </property>
  <property fmtid="{D5CDD505-2E9C-101B-9397-08002B2CF9AE}" pid="43" name="x1ye=45">
    <vt:lpwstr>uzsjgoSIBX7vvFnI0YDtXqo/ND62rx6+g86r+fdZQEkhXpy9jbcp7I3q/z1ln645HgW6mupxSjDa9pT4pnq+ifxNRPWMlTqN2kq3It5S4L0hxNQ2vs3/f2xjJGM7pTOMFvn/vF+8sLv5ZtijfOblEG1DiF2Da9txtN/JCZ1lvNDtKcB/DH+/eVvwx7Mq+Ub3m5jjDT6kplBVcXr7S5F8D5S46oqDHboTzEH8pNclTf8Toc9yljNXAmHY/G/E/xO</vt:lpwstr>
  </property>
  <property fmtid="{D5CDD505-2E9C-101B-9397-08002B2CF9AE}" pid="44" name="x1ye=46">
    <vt:lpwstr>GYMosMeRUW0v9XcLEGpTcC4MmXcOhLPN/5mZ1pQa3kUz+Ekf8Mzvu5kLpSiHl6Tw2KLheGz7QuV8Tls0OLU0kHQQpL+v3sdAn+ghT+lY2vdXWFp31kv1GsG9Elp5Fii1051TogSQknMRenlMdv/U1wwSJdtTD70jhx9vJggbVrlqkyZmsEAkiCJXui3Zg8OAe+XgwdsnGV4r2qmaHMeVd18AfZlueHB7sIiKuJKkXV09Nz61P2YVudixkD0gej+</vt:lpwstr>
  </property>
  <property fmtid="{D5CDD505-2E9C-101B-9397-08002B2CF9AE}" pid="45" name="x1ye=47">
    <vt:lpwstr>FmqUy4/35+55jOmwNi5OG8NF6zB24gNYZsfW0ksSwKqVBuJ9UU+a1lEkFYQq7hfd2+n93p2uMVG85jGF9vNtw7iEYzjB8h4m/qzgLspRJU7HjmCQB0kGDlrtqYn6uJiYU0ndbmutO/XTXjTv2U2sAFVswTFXfCNmWZUK4+sDXmeF3/FzC46HavZjf/6luK/DSWWVLhHaGVeUvggyPGsMuX2r7D9aF59fJX8DqOoK3at3nc3kyC0oILdnWQKVXfJ</vt:lpwstr>
  </property>
  <property fmtid="{D5CDD505-2E9C-101B-9397-08002B2CF9AE}" pid="46" name="x1ye=48">
    <vt:lpwstr>gyVNn+JLWJmezKuoC+/Fzkb0rSMkr4WeXoZfxlrwie4yhKQd+kOyWsapJc8+yQXZYeoFdNMs+TcP630yaGblQoNZq2Rpp7WhBmcCxRn8WpxfXb9PcHA4+PIjtWjOU6eHtS1m8T1X0gZ5pEGYxf8ianxBUR4ezFdTHNrvgvlThvm0R0wT2nxUGlBTXPN3j4XmuH682jDqz/Gk4KjP30ztTXjjxV22XcJ+R8BBXwq/PJ1CcdcUVIa7U+8jkQ7gidO</vt:lpwstr>
  </property>
  <property fmtid="{D5CDD505-2E9C-101B-9397-08002B2CF9AE}" pid="47" name="x1ye=49">
    <vt:lpwstr>XyT7cR4Vd/YwQXVzKh4pZCrUeW7+Dq6eln2iijqPV22LJTSCVZiEwBh2ZfN5cyI8H2cq28Vxt6ff8sePNC/krXrqW2G1Q97WCya3LiZ/diarOLK9NzSVY2rNaydiibk9Ubw5JoY3PDHol6wM++u5G+QxBl1oaqHuoKnzFYDaNN//Zrelj+s8x+kunnTPL3MoSbejjrId+zyWKqIqOYdv+29ydo72z4///BACC9hb0WnTkYJyCLa9+tCZ9Mtok+t</vt:lpwstr>
  </property>
  <property fmtid="{D5CDD505-2E9C-101B-9397-08002B2CF9AE}" pid="48" name="x1ye=5">
    <vt:lpwstr>D4hKKiCr0GLt6Jh6v5nXlpA0OPMM0fZtvc5FWaglxpJIOaxKLa+Akg95Vz3Ym5uxiaE27w894+QYcBOkae38RFjjylle6kgd/x3tENxYjbF3SI+ZAOwHaJcl3GlFYTAil3jCJybhYikob9VfBpsVL90z6jRhz8qZNaj9h9UAzWI9GPsfN2x+YmlswVMtYGzYstPFP/+mjs6dcmOwEv5GfDNbiFiY0Fm/PAAQDCWcp+0yYdgDOM7mVJ/lW96UCvj</vt:lpwstr>
  </property>
  <property fmtid="{D5CDD505-2E9C-101B-9397-08002B2CF9AE}" pid="49" name="x1ye=50">
    <vt:lpwstr>M/MBE9r2KVfJkByVjTWo1ouoJy9oxg+251Czc1QCW3YLYmUc7MnMXkiisLZr84se8Ch6g7Wa5JIvf0hvWvieQsmNpAa4cg+XrJajiQb9IWDrAXSdaH1sKwX53owDrMauF8JBsk0nQmMny86pSwL003Gymm3qrl45cBrh+fiPTDBZgNQJ6TgiR7aLRBvYJBgMr3N38+Lxa+1XLfQq6qaDABeuBNdkm4aPUHA4Zu5wbdcH3tBbJWbAq2+3g14UcMo</vt:lpwstr>
  </property>
  <property fmtid="{D5CDD505-2E9C-101B-9397-08002B2CF9AE}" pid="50" name="x1ye=51">
    <vt:lpwstr>RlI3jYX+T52kiArorvCI/zU35FiZJzUcQobZPO/W4uxS+inUdSyNFTWkHhy8xwBIIGcVtt/wF60B0iOX6NUNEinFKcspt/ucT+7g1bJk/TIn4tNXwy724V+Bx8fm+IuBLHFLVuAKJqE0cgrc3ploFHndnnnNPtNwG+zE9Vvr/i4tqdf3s+1eo0DjfwYvIQPjzYq5cn5OgQxNVpd9bnzJ3g0JhvHTkYUPO54QmM5IdzcJw5rNnh5MYI2TaaV7qaW</vt:lpwstr>
  </property>
  <property fmtid="{D5CDD505-2E9C-101B-9397-08002B2CF9AE}" pid="51" name="x1ye=52">
    <vt:lpwstr>aAL+mnZe5qZKThO7u3BJDj0enkRBT1KlwIdPyBMglvxmmMLx2MEYJJcqx9aVi+vr/KrrF7IMi/6FjE8fZyEJZd2sNLn0V4/mlcBIKs99RZpvHe26Tl5hIdGUlQ0UMjzha5wlJssYwl9eRwNQvMnT0Bh6QZ6OMsKO6F3HSJD2xCszGmRUJIhoCJHJ7IAMxYC8ZtiChbEYG2L4vfM2zvyvFYUjSulj0Umjy241+mtrXMFzL41JO/HrAuelp6uTmo6</vt:lpwstr>
  </property>
  <property fmtid="{D5CDD505-2E9C-101B-9397-08002B2CF9AE}" pid="52" name="x1ye=53">
    <vt:lpwstr>x2+KHd5fQoeffyhQczHF1xoNsmAKTdyyFJsLXRj/bXOrmqvzUkYebTgPTx1Z8N8D3lW2x85iIc/HNifLOEr4Nlim9UV1SfaPrZxeKrx8owBiTQhTl3Gui1QfM0KXSq2BCYSuSmVBWVUrOb9IfhM7hdpoZbLNuPZ4z2hiRju3h4n9eNPqo0QnPDeRE2IXDuWSqEzeaofQNkEIW17VQsg4UkWWn+vCxy2ioSBEdIBsw7X++31satkKSbxs4P5rJa7</vt:lpwstr>
  </property>
  <property fmtid="{D5CDD505-2E9C-101B-9397-08002B2CF9AE}" pid="53" name="x1ye=54">
    <vt:lpwstr>4JpIhcr3pYvbs3m//fIauBFvE9A3AyfOuDW3UfgURqvUcP9FrsGaHwryJzuqzBZkBnIgtLr5CPv+w2LdSXkChp7qTCl5Aa28GB2IIekOMzUSRzJ2e7AWtahlzcjSEPRCq+dSm7KrQC9UEsB+LmWSdpq5/TJcpMtoO6hnYjIOkdSyT3amxXMCc5sjldvdEPS/+W7NWFu/2MV7cf+T1zB5h1E0PnawZ0OMEV6xDbsYJmsf99rzoWTJUVzokjy5liK</vt:lpwstr>
  </property>
  <property fmtid="{D5CDD505-2E9C-101B-9397-08002B2CF9AE}" pid="54" name="x1ye=55">
    <vt:lpwstr>JIOvmDtzfun7sroMDK+ZgvULAmxt4pLutn1dPJO7khWHn/ngTS3eNaSNHhNQq33uFUBdnL8qrFfbDqjp19d26UrmhDeqkAhUeHJWL/UBDJ6rj+pQRMVLkQOsXBqkjecVbP9LFvVKDr99ZL9KDvFvTRbxGs0lAJnBPlybciSDBx1HaneS+x9v3TlqO4QyOjj0kF2zP5jbwB+HQfZ+aVQXIaTDBUjFlid65P7jhootU82Sph98y8DJqgoqkUc2CdS</vt:lpwstr>
  </property>
  <property fmtid="{D5CDD505-2E9C-101B-9397-08002B2CF9AE}" pid="55" name="x1ye=56">
    <vt:lpwstr>iWQ6rGWrofL5lPv38xVojEg1jPMc4YtvRvQCzWM+Ewv3Uac5DQbf/MzzVGcPCEBiVTc10YBuO8P+2o4RSFa+sBFo6M6WiMu3QX5WeecsqmiHC2YA07sVg1Y7kKpoCLo+yv7gcAS+NzjfblYbD1Dgjx6XLDFAZruYbzDKBUGBZPckuKEE/qv22VfyuCIzAbDgkZxqHONcWjOqNX+yy7grXuCuP5co34ZAJ/tAHZzaafAlkdDPHREuv35FYrt5TRy</vt:lpwstr>
  </property>
  <property fmtid="{D5CDD505-2E9C-101B-9397-08002B2CF9AE}" pid="56" name="x1ye=57">
    <vt:lpwstr>9EAKmKpB0ft5D8Gw+gXWE3NdFjZSdh230ouCmWPZlkHSSMYmxVj7Fbu5m6M/wevGp+6I5VbqkT0crDfyd5AycAOme53b6Vb1pOdwx9f2gG/mQLg1W/y5gc7oN5UZXvBddnhM331ddWD7tAAEXSkWQCHnfB5t/Ac79upPaffZFump6NxtJOToL5BK8esD0Y1Gu3yxJNtBE/32G8HN8Oc2thr4QQhtOp++tziomCYMKTy4QSb/9AOua4RkDXIVbRC</vt:lpwstr>
  </property>
  <property fmtid="{D5CDD505-2E9C-101B-9397-08002B2CF9AE}" pid="57" name="x1ye=58">
    <vt:lpwstr>0csqzsTP0V9HMe0vEPK+kIQRbnuo7p6f7QrN5FpKqBJPtiNq9z4Df6aparZJ+tpcxQMuCPvAzwUHs5JxlrTzuwylkh51nVGC1d+qyMKBmxNbddphnqTnVoZmlLlQZbpZZBXsxE2EPRqV1n1qrUHm39NyX8rY+FCAfuRvb4MWifp78Kk/zehEiy12hwOHQMeBM2HesYRXlKB/Z5ILIjdEx7YWINsZ3Mtl5T4C4frCbPkuJuLya7o1pvP8/x3JP2M</vt:lpwstr>
  </property>
  <property fmtid="{D5CDD505-2E9C-101B-9397-08002B2CF9AE}" pid="58" name="x1ye=59">
    <vt:lpwstr>5E8h2I15o7mnIbqpG6Y34u0sT7AiRrfGmob1lVDgTmPNnDP31mECKiUWyZFaEoDST3QrYhfKXcu5AU8iYDzbMp/kSzNqenpOOFICJmIwklQOcj+TYjlFE8QhdvwET3tqSFRmy/j2rIb08QXiiSsf82PjmoG9iBKzGlZYiI4Wp2jjNzbVZ3E+SS/UxVEfLotGD0J5gEXi0FRwwAqlG9YgPPSD98T4lIxcEOocN2KbRmlicyZzl3pNb0WobOfXh69</vt:lpwstr>
  </property>
  <property fmtid="{D5CDD505-2E9C-101B-9397-08002B2CF9AE}" pid="59" name="x1ye=6">
    <vt:lpwstr>tLO+kdwmsnQM9XFriSXIm6jtcPQC4NTlZVrYqj+yJEDTiepxA+ftmDCpr5YiyoLuzztKF5DK+G8MbosRPSbKjqtfZII/bBJWGLHQPhtoa0Yo4exSvhgeEBJBwoNeP4hgp0NzTORUXiRskTcV4HhtxpgxPTJoFw/yTX3RCxvx83ghIMYLqjJYGuKwKUnK0PHNme+Yibv2voET2TyyeLFHBbsZBTNvrNw162ta7Ke+9y+f35TQVNwr4u+Bxd6AC7F</vt:lpwstr>
  </property>
  <property fmtid="{D5CDD505-2E9C-101B-9397-08002B2CF9AE}" pid="60" name="x1ye=60">
    <vt:lpwstr>4kJmTosXZqcpJx6yd2w31PNtc+z6Dut9k/ClwScgVLvmvqck154FWJ/ENKbipNlsQ9Kg1ZnbOLAfpg84PKshMCBB+sn8H5+pr2lv5ic4XCQTUqtsZTmBzOuKNfMij4SVUn8slsbPCPLwc9dIlZCE25eY8Iceh9OnIxctMXFQ15RrN61Qdq/00OzF7ixHgJ+psoL5nHjgndYl+HXZVj6P4QVMWYaxatVaCVWTU3WOJklVUaEWBYxxBHRhebrCXV+</vt:lpwstr>
  </property>
  <property fmtid="{D5CDD505-2E9C-101B-9397-08002B2CF9AE}" pid="61" name="x1ye=61">
    <vt:lpwstr>6/aTbtbieau4uBTFQT0DUm6QdkhpdRSoUHiXdUuYhWEbU7HkoBwYBjuxr4owHBG7Rg8vDSZ8bQO2z9AnZsgwJxfYFNEOl8RcN/SzmxvW97/lDM9w5ujrPd5ZYEGr1xRNhhfC4nEqLVga1bjncAJ8iEyKGHz9w0wmK0OLyOiNyDymlv3PvpweUqcJNb3yvrvc+6XgYE/XBk8fMVXn1s3rOwOxkCf71mn78/2+yEXDgMdUDlNPeJ3dfX0ajM7A7o0</vt:lpwstr>
  </property>
  <property fmtid="{D5CDD505-2E9C-101B-9397-08002B2CF9AE}" pid="62" name="x1ye=62">
    <vt:lpwstr>421752fjybLpdSic8cT8eIFqF7g6Zi3UQ/tB/W4L4g4FDbRG4kiIDMJ3BBMXGu21a3wHZJvjFx0csPEWmClwvl360vqpq/+zgZVQFguVMoxN+eSShQo/5mto/5Pb05yQ4ybR6vNOp2B+OPQzTUjrfeJN2EC3P3+Hm26ZiRvZEzZCg5H0Re+gzEzAFHJetixfPrT4Cl1xyx5ftKkVt9EGZ687GufzenArWuC0eG0UQ5Rkpt110dtINu9ZLNGjQpk</vt:lpwstr>
  </property>
  <property fmtid="{D5CDD505-2E9C-101B-9397-08002B2CF9AE}" pid="63" name="x1ye=63">
    <vt:lpwstr>vh01XcrnBXzs1gXTugnmcJfk7Y9/Lo3fFigCNqU/QfvDbCFNs7JjJm5AfaLftoR2zAzzvkZRx4X77S0u61BwhaNiXTJDPaadVBvDWLaT+Yxp04PyN67zfjE+BqiQkFly6Bj0Q0MqshRoG2ZQeKSMXwl+ARJSVHmwXMp58LMQjY+bL3LvOFlfK+MhCqu6GyJcvbnzri5x4Y+2GIx7UQHHwq+zd+HSLJ62/zXdORePnlMOT4WIU30xJTOiItK1gOk</vt:lpwstr>
  </property>
  <property fmtid="{D5CDD505-2E9C-101B-9397-08002B2CF9AE}" pid="64" name="x1ye=64">
    <vt:lpwstr>2gj6ZwGCnbYUX0FZbfBSh6+TDxLACGiYLoxY+p0rP6iQJMwHPdzhTyK6v+R+91WUil9KU7eqFR1N4gADuOqZ364vTgLF8JVjxHrtdK5xZrxRlUQEtCz75NFRuvvClAZQmjOMX5B4CMRREvzdCj1Q0xOj1Ncn3HS+zO2LvJcDhQOTceFA8Au6uIYVIftDdUTs66VjwroMQVt4a63Ckcj10dTOIO9THRX+zcazTwADw82tS4TNmTD4ywtwx/q1246</vt:lpwstr>
  </property>
  <property fmtid="{D5CDD505-2E9C-101B-9397-08002B2CF9AE}" pid="65" name="x1ye=65">
    <vt:lpwstr>M5IcJSOPXiJh8NsfC/7vPfUWZ9tTnOff0d2SeD2Xoltdf+0LboyP5uIdh76XUpY7aEjnhrYH73lp68sR08K80tMDNRih+nc7K8Qz4xTlDOT9nO0YfmpdE5ksViUojAKeRsHiuiqIEHHlkSS9n04k338KuP+R7rYy7jgUbaBfLVOFQZHuTK6z2vV/z4Nqfqq6kwXTtruPpRC/kHJltVQtefph0N4ufjdxMCP22moY2eE78PLiXhQHTcgpquf+587</vt:lpwstr>
  </property>
  <property fmtid="{D5CDD505-2E9C-101B-9397-08002B2CF9AE}" pid="66" name="x1ye=66">
    <vt:lpwstr>uxP2copLbb7fzH/4FRZ98tpk31MOdQhl0QzxQKgyJdwumdlEPjHM7ZTQE/DX7cN9KxMj062CCCnB1NJEg3JqKZPJrfNKn01J3jgF/n8cYgybxrPFMZ9J7utpyFyxx52ExLybXjuAHxAFh93LgYYCYo3tdqaGlUbqEpJlf2TDeMT61z5eUiovdGD1jIWplSwAZt5B0PfxWcxbKrUBBFPygDNMjgDXB3Z4a7E+zrH3dKhaoc6N69VuCk4GLoUu0ri</vt:lpwstr>
  </property>
  <property fmtid="{D5CDD505-2E9C-101B-9397-08002B2CF9AE}" pid="67" name="x1ye=67">
    <vt:lpwstr>9I3DopcoPtN+aHcAKpGjGuxkTMiRPVgIJMt6c1fzoxOzXBtmt5Z4m93sSriJrbfJLADmN9gbCTF8BjSlYstUflZG9fcxJT/LuSN+R9jkEiOx+AhpOtL2j6qG3gJkGj0bNlQQz7A+nzlZqJI6SEGaXP1TXws1PqVYNQ7lv8DoDDRCNuEc22MX8NrDoK+A6VV4Ai9DgcTe3tr5GfyDJ9cL2LKAjHSis+J+pB9BVcWkKftBGU1AF16sqwXtEcVPHBu</vt:lpwstr>
  </property>
  <property fmtid="{D5CDD505-2E9C-101B-9397-08002B2CF9AE}" pid="68" name="x1ye=68">
    <vt:lpwstr>OULHKHTBUG+PUS5INb9Nvn6FGHNU6dCGi0mKjPG0vfSJb5sU4jm8gPXfR1UJyunQdXlwqedCEvG4e6ZYdROvXvW8kLHDprKWfH8/M0ux4K57XZGQVhHTSySYhqU7/7V/Zeq3oy/HT8q/krBb5u8FWAz99cJMzkxYPw3IvurY+H4RHiWxe3WHs0Bluuxybsr3sF3/pwwIIQKP4y5aZZ49neKNsaHxxZk9sCkoPOA/QxftLbDboV2njktfXSt+I1n</vt:lpwstr>
  </property>
  <property fmtid="{D5CDD505-2E9C-101B-9397-08002B2CF9AE}" pid="69" name="x1ye=69">
    <vt:lpwstr>25Hjo8hUl8MG/2Y7mouRQnRxA3lQjOB1A/R3yW3Fs34kr0PgsI4sioGFUMeqI+jOm2KJMW0t++jNHmRfwgr5bWyk2C+cqnvUr2jj5I1V9l9Ybyqf41Nv6A48I7xfaez0JHTSa9oACcHF1mWe+WXuOPqMxq36VE5n8wsRl8gry9RiPlC/Y+D3blh6b+dwpoHE6y4ZiL3VEHpGdRHuK7wpgr7Kjf1GV+vIENsQzseYxW02dVCeGxTUsdpkExAiHZ+</vt:lpwstr>
  </property>
  <property fmtid="{D5CDD505-2E9C-101B-9397-08002B2CF9AE}" pid="70" name="x1ye=7">
    <vt:lpwstr>eJNjtIme38+2Cl62/AaK6m4FhsGLIprDKMsYIXfDliA1KBKqWZhaaY8k6iWfkm1g9fLEOkTLYKBT0G+KwfKMMqg+TWgSzVb+tar1hPN+ttIn3APeyhMrPt+N5lzVkdytQJpmIIIaTwR58ZgyJ9ohRQQ2eo7yIdyh1HOec4Tj/QGXInHHoGT4x9MNUA3kldr8hSlebdvu50MLtbG2mr2wijl4W2Oc2GhkfZLweTJQnrXrs/XxCE8/EQgB2yYM6nA</vt:lpwstr>
  </property>
  <property fmtid="{D5CDD505-2E9C-101B-9397-08002B2CF9AE}" pid="71" name="x1ye=70">
    <vt:lpwstr>kW89QHRlP4L+Gpn7A84TRYupAZo8AGJcxLdHyMF6aV8710J/nLVJ7Yxub0IwHsoYqve4shkZlwLKudmWRPZcXF1g0G+KULIZo9p8NAniE9ry+Moc6ITiSiMHZqObeFXAGGDNn1xU3a5SqhCUhXg8M9B2R2QrbQOHv8dUD6LKspeVaVgYuahKSUMPsvFwJv82wJY8XG+4UeNW79gTvovFuX+/eDHOiGPxcpNGZ/K+3ANGxrvxB3XZuoAkDRH+FnZ</vt:lpwstr>
  </property>
  <property fmtid="{D5CDD505-2E9C-101B-9397-08002B2CF9AE}" pid="72" name="x1ye=71">
    <vt:lpwstr>9UeNbSjKWX9t2mMUoXR13xxONFQbVj6VNB+7PT7LjFFN6njffsTkSvA9SbLSjhIA4R6w30BWq00pqt2Gl9wZiyEpXEEWmxg40bzvgDi0u8aGIaQwwH4XRTsUlTEqw6CTKxa/1biNzEfhXNQI3xohBNzNw6+3gwxweZ9VAbsiEGkT2ASI9+vfckU62ZYFlMTmVev4S8zgNc49m7zwIlx07MI554Snlhxv6Nx8AB8FSEF9xYeKohfg2W5mTxNTWgB</vt:lpwstr>
  </property>
  <property fmtid="{D5CDD505-2E9C-101B-9397-08002B2CF9AE}" pid="73" name="x1ye=72">
    <vt:lpwstr>uIu56Dlh9poine2Imes9duDWdp6gD+XDNzKEflI5NSHGTt5MxHUZH/VPPW31+it9NeUjmYOHHXFljglexh9sJwWj6NnBwOw6pB5zU0I3iEJ7wRCzF6xbgJkBqSRcyASgpBEeZqRx0AE7KE0w1+zizWAgzJceg7gjKpfyPXO+Ou29yhY4jjaGyUgMDS6rhGtmqLoAL6H7iZPDzkMRZd2x/v0kb8cOFiOAwx7cc2mAmR4lxAtxkL3ylQBHroAJyS+</vt:lpwstr>
  </property>
  <property fmtid="{D5CDD505-2E9C-101B-9397-08002B2CF9AE}" pid="74" name="x1ye=73">
    <vt:lpwstr>d5ZregSYZCGVI2aqlvDTqSTnn4KncD2vhVXZPl5wF3ouh6yVUoV4t895TLOrk3AqD3oDFFm1VEiA/RxlnNoUIn0p1AOWxNy/P6w8YnJGYf1Bcjhr66t1KXVR/o4vzQi297N+UCdx9tiwu0Ik6NpAtuNcA/r5+ULKq1BbhMidELYXXrBNpNFPClW9iBABJfJRhgSdUNq6el8iwhxi90C9yYRSz0yCQiV52i4Dk5E0vINBC5USyJ60oZpOLQ8hgZr</vt:lpwstr>
  </property>
  <property fmtid="{D5CDD505-2E9C-101B-9397-08002B2CF9AE}" pid="75" name="x1ye=74">
    <vt:lpwstr>2txAg1I5ZGtcgZJif9nimfZFLfiJOSbIxm3ShQfrHRVtffERZQaSMjhCvUVo5Ybttk9U1BufSK9manbfrttGDxwGFdv5WQv4yOBOxN0qcHXwurMy0AnGm9Pmj0RR0I9hoXdFZFvCxCrHss3vOueAGL7DrlBD+Me3bZkJg9zny0/GfeMAR4pguqGZ9yaWVFEpdKFFH9BFabxCxsUl1nkw11fva4VtF027YTF0H9LbFFtGa+CuFE+BDgs/PCAdimm</vt:lpwstr>
  </property>
  <property fmtid="{D5CDD505-2E9C-101B-9397-08002B2CF9AE}" pid="76" name="x1ye=75">
    <vt:lpwstr>x9NvERRrbFOZ9cRCOHI3wNCBO2LPc/iGT10s2NplsFhid3NuYDeRaptLX/HnwLdfrD3kleTZAXMgL2BkDBsiYmNmjWQtL9Ia3Uvt7zhb5/Jvj2zFaeduQF0rTWTH+xSvm/SWPFutIHFYDD1YstnPxEDkWD2FZec0PO6dBBBE2xnEdatRM39MnLJzHsXLPxi5vkvDJiJU3wMom/EO/kAYhBTIeLr/n7NyJ4/AhF8/G7ZaKTSXARZQofqtVidYhVu</vt:lpwstr>
  </property>
  <property fmtid="{D5CDD505-2E9C-101B-9397-08002B2CF9AE}" pid="77" name="x1ye=76">
    <vt:lpwstr>Ot1cWc1IkM3JksjpdZseFX/pL4KHya/XqLxWcRAagzpA5zjj0aYotIx5gTG67j6g8xSmWUBxzY1NQTf0je3u4dDNQViFR5GaHSyL/2UAttS5TkAWtGWnwNJk80m4B/D6XMBQoV2ih/HAi/LnFf38es6j5ZKger3tP7Pwza53bLyS8lohvwGDKOad443ZY/OP5ReeqThEbhcrBGyATZLvPHOnVGqqsq3p+oPU857uP1zmwTGmvNoYTdONODRnpAz</vt:lpwstr>
  </property>
  <property fmtid="{D5CDD505-2E9C-101B-9397-08002B2CF9AE}" pid="78" name="x1ye=77">
    <vt:lpwstr>zFx0/mwkfE/lq0gWWWaKJN0DqWf0hDx+JfldrKS1g4HWLBA5ZXc2d76uqU06sWSlHWz8Ity330xCL0y7YTPv4miFA/bGOUZMn3CJ0+7Nhz+M4xmgnRrQboRpr+AeuhGNyWA2Y5wbVzgJ+5lpXJZfZqbB2NCeGYksqU9l5BC00r7VrdQ2ZMGPEEFBhTqUiQ1rcMb+2bWGbPjNmVeKS03l+reoBLO9Rl18Hlz5XanHbjeGv7qk2m0Q6IcM0kKPEYX</vt:lpwstr>
  </property>
  <property fmtid="{D5CDD505-2E9C-101B-9397-08002B2CF9AE}" pid="79" name="x1ye=78">
    <vt:lpwstr>pxVwS7LqWAvK3hUuHzQtmM7CKHb5ueKTSnQP7h1/us5alZoEPIyO/DItr9C3A0DDr67V1XFRceKZZaHYCGRZFiQPPohbyJIbPnwscWCUuio26ckAQy6soWOb6sFNDcjFucHAQ1/A2yH4gYjm5DKuz4ZpbFtO0ecwLBRugaqZ/yz4JQv/3rWbLwgKDm0aM+AsqGlJ38Fn/SxocSQkD+dUPPbFw9WRNAnr5xLPwqsFaax0Vr2Vz07HtCJ9hmJ1xUZ</vt:lpwstr>
  </property>
  <property fmtid="{D5CDD505-2E9C-101B-9397-08002B2CF9AE}" pid="80" name="x1ye=79">
    <vt:lpwstr>74kclAHfNwfll/eaKNisqVMwuYBvPzcZi+eLVgGPT4FX/2LB2OOYSW7/CjqDbgtsbrwEo4S9843OxKxqKsFi6hK8reG6Xff8dMEMD6100ossSppvKGnCM9m9zxMhu53W9gDWhYVYaGmLaEFuAwyPWDLp90XdjWP1YvN9Ddi1xu7e154ufBBGjXIRE36SS3WNEak2wv1eMXIFISRs3OBQAA4v5k3R3SVWz/L2y7i05I8HX6AOskpy+XjvGwz52kw</vt:lpwstr>
  </property>
  <property fmtid="{D5CDD505-2E9C-101B-9397-08002B2CF9AE}" pid="81" name="x1ye=8">
    <vt:lpwstr>aAu+pAO+GVHIrOlM1OpoNc6Rr8v5TlwqcZic2UWlt62hgWqKs5trquDv75ghSfssm0hv1x1UuXKiPL9XRc6N/avGXFVHJW+C5A4ggqtd9Rve7RyCnq1OO9gzzP0plxG7+5vkdgLIpIRI1jq5YZpMIqFZdqgeKTvW+lQXcziqs2gIawNrdU1qnnlwYUNWWZ8/0F4XgL4FNyU2O7uXKut0tOFE6XMAd+EdxZC8ponplylXP/D9nVWW/j2HPF3tel/</vt:lpwstr>
  </property>
  <property fmtid="{D5CDD505-2E9C-101B-9397-08002B2CF9AE}" pid="82" name="x1ye=80">
    <vt:lpwstr>bEJ6AwUHusnhdSPtp863CElRihuP34yMzz4SEwPluhGEFMgHMGIAGYG58meCTC9/CTJ/Q08V2TRzCDhjLfrC5PtiWsXZWnCJgya9b2tnSpwGNt/CTI8jRGP//H4JAd5QTwvlcFedzjmc4WThJHCVXB+DZrRlA77hMGha8YY+iGgYRbupTaH9ImgO8/C4+nucUmwjhCsgBL0rLS/qxwZvsDU/MTBcdIQBzGesYFI5opsGRG94bFNZV7nxgotHLbf</vt:lpwstr>
  </property>
  <property fmtid="{D5CDD505-2E9C-101B-9397-08002B2CF9AE}" pid="83" name="x1ye=81">
    <vt:lpwstr>pvTjmz0JGDrvc7pnL3J7N8wFRJGMKp3Ha8V1W4I9X5mGggnQ57ddRZ6/xyhPGgtlrQ4hFdm6un6+V50zbcHojTXwBoOoCoL/BueVGD0xwJs944o6WKHfuEoPGovs6ur5fzUEoycTVZRDq69d80btc/14ugV/n2smXLKnQdotv7a2/4++fx66PVjdzq78N/JtrSilKXmi4izGKYUXWIxcTfEDCWku6mp2ea0ZlODIx7AkBzHvOQBFCwKImw5i/L1</vt:lpwstr>
  </property>
  <property fmtid="{D5CDD505-2E9C-101B-9397-08002B2CF9AE}" pid="84" name="x1ye=82">
    <vt:lpwstr>asJUSt0dh0cap7uBLvM1gTtRc8z9+vG34i8248mm5xq9dQilJ29Egu8B+v1t7b+LFguZGwX/Ys1gi8E8+Nni5SX9aty/wiDns9gykjvq1oO5cdPG3lyKbmiTwrFKh822dk8LS6bfN0trqMjEdYkqh9lb7Erhow5XzKn7eroCw4gLO95HNmB4Z9+heYzMkHPmgaeyvfgo9K3jYCbAYrJe41FwLOYXhi0GtpFHnv+1UBVPnVIP97jVZ6gU9vETnM+</vt:lpwstr>
  </property>
  <property fmtid="{D5CDD505-2E9C-101B-9397-08002B2CF9AE}" pid="85" name="x1ye=83">
    <vt:lpwstr>UsxEwPlb3PmzDTuOWDg9JbaLunF16L/VeiMl+7gbD4TbX65Q7MHb9yg1MskLNZ+K6ENnqeAGTJS3NOsCOD1eKqqKnoNpIyD0aX0ViHqNZEKw2MmrNcOa5nZFILZyyO+M3lBghfaX7iFQWPjmKNT/5xiiXs29G0kugPRKAg23fNmSMliZQweZgHEp6nQVLZsMq/QMy7Q+CDbKTpGHixmm18yGgyfAL9S7R55GwfeKcpwvkQiyJBGPXvis9VG0q4Q</vt:lpwstr>
  </property>
  <property fmtid="{D5CDD505-2E9C-101B-9397-08002B2CF9AE}" pid="86" name="x1ye=84">
    <vt:lpwstr>3EyWmsJ0gTI/OvCbjIf4BHeaZIuzamh++jnzcx9a0bF+RLPLC0szAyTJeLW6jCraprnFKAlUGcv0qDVwU8UUQYhjQbG2oQmpSM73bijkPau0F4CfX3I87MJC2S/47qT1lrnvPqhvAqmg53/bYITLT0Cl7TZ5UvKBIfVrSlRmXzPYdtCyjXX4WQsGPokK9vrTh+63L8snm0l3EkqPSAFRmaO34EwnPT05pTCHtYChu9i5A1P6ILOTPNQOBwRlCD+</vt:lpwstr>
  </property>
  <property fmtid="{D5CDD505-2E9C-101B-9397-08002B2CF9AE}" pid="87" name="x1ye=85">
    <vt:lpwstr>MmnofUe/gERbZVxPa5/6G3Oc+yOS0fViGAUxmFCkIq5HReZu2XrPfaXcaYv7qdcXO3jnZDhRp/QDmsjQF7kI8/RxIKnezpfCdlUv4kYKHC0HztzqPlPhC2hSpmqPdywq62idBG1loOT2pw3rPuS9+cyZvC5z6tSyI0iWHIGofw9uYc3g0GXWk4GCvBQJkBJ1EBusdvqXCEV0zcdfOFAm+BtsOvhJIFrdkxGKQRdYqNdWzdJnBlLU3XvN6xBte42</vt:lpwstr>
  </property>
  <property fmtid="{D5CDD505-2E9C-101B-9397-08002B2CF9AE}" pid="88" name="x1ye=86">
    <vt:lpwstr>4ZPuUq/YYluENZ9qyfWTrkdoN0dNu4iRUBh/ny/d2h+zyIvgBkKe+ftkuiOCiQ8omy2XJCHzFcvGFfepj/HJR0VKRyoQJM/ZxmDPvnRwbCKTGf97RIPUfg8iK9fNtKhfglGANfqn83OxXFvqcfWHvkbU0cvQ8YhIO2DzjOL1TxOnUjYo6kSeeh2SZVzqgMlC7k8a2FFEazx4uaXAXooevsyi+7rO32wlehSDmLgiKBndcmmfabSqkQRBe9oVeGS</vt:lpwstr>
  </property>
  <property fmtid="{D5CDD505-2E9C-101B-9397-08002B2CF9AE}" pid="89" name="x1ye=87">
    <vt:lpwstr>U3NTxV2fKiPPk7klcm/oSP61RqeTgeLIFk8ExZOkG8zqIgc68Zg07HhcIiQD574tu5js9keiBh2602Q3M9kfyF+8wuOoVCXmtrliL3aRRSVqCLWLVK8OiojkZmYCX13sBbaOWoSOxOUQSzSgGKpP0Z0Iuz6kHnKu3audw6Wohst2ehnzDWfmEmBBxpNa9tkPCwSQ4HvPiD6wg0beFwc6PFInSTblJQoAXA7Art/2xRNzHVPXK80jTQqh5fwN/nM</vt:lpwstr>
  </property>
  <property fmtid="{D5CDD505-2E9C-101B-9397-08002B2CF9AE}" pid="90" name="x1ye=88">
    <vt:lpwstr>XVPKit587ep3lZcpFDHMYndLWW8hNNKOMHoS4rBQTXjYTb8dgJaPxKZ1hgHUlvlBnA2jPJzqBz5CRkbE8htqdqGj2jVgF0BGnFIFRqohWfhqAGdHkxB4/uCEKiDrh3uSLXaUTeyKwHBYK/ESX1MWBxw+BQDgz9gRtt5F8ZE8jI3TsflIA4GjPy+WVpoTNqyLxfrwMgRSBBQGACaBciECTkDKNAf72emRsFA/rUcqz/gg8pamCQgFC4kVplS4dWt</vt:lpwstr>
  </property>
  <property fmtid="{D5CDD505-2E9C-101B-9397-08002B2CF9AE}" pid="91" name="x1ye=89">
    <vt:lpwstr>CFDeGeZ4NWncjpIzdhnLdsyvYwR8Kb+bYmyQ6xcdPzfDnMxtsGrp1pFKyPNd3o6C+2H0NhMqNCtFH5h79iCbyIYDy6MiharQCl9q0m/+0l66ZIAi2C+HABSBc42Z/D1+dL9kPAUTwz4j4QFNBs26Riz+Ei4Cno49hHjoKnw2qT8lTGOld5Ko6LkhXXtqXPgLwUQP9JM0p/6EIrH3icIYdpmPi6+x5WEgryWjlW7Ok5YE2j/0uJkbFurZaBh81al</vt:lpwstr>
  </property>
  <property fmtid="{D5CDD505-2E9C-101B-9397-08002B2CF9AE}" pid="92" name="x1ye=9">
    <vt:lpwstr>lTEPeF0npt3Q0i+KU2mOymuQgXNm4houTtG7NpvqwK/Dig44z9HevPs3pMJ1EjY8fNLjtooTk7U7VtVFrJDPBY68bJMd+fXf7XOTTrtk5okvc6sczHJatsoSV5q9n9n0fck8SEaXNTs4ZzvrwZ6UEvShSV3RYAF3gqWJ5i8Vaql/IWq449oImdMOvArkxcCT4uqDKsfWeUrOAfESf9icSmEkQLd/I+/5UzoL5xug7Y7VekpVs/mbssy6CoB070O</vt:lpwstr>
  </property>
  <property fmtid="{D5CDD505-2E9C-101B-9397-08002B2CF9AE}" pid="93" name="x1ye=90">
    <vt:lpwstr>bqIWY7VCtCRzMN3ZFm1r9//wEZftStuFgAAA==</vt:lpwstr>
  </property>
</Properties>
</file>